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81589" w14:textId="2A69C7F5" w:rsidR="00064940" w:rsidRDefault="00064940" w:rsidP="00064940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ADIDAS</w:t>
      </w:r>
      <w:r w:rsidRPr="0012516F">
        <w:rPr>
          <w:rFonts w:ascii="Arial Black" w:hAnsi="Arial Black"/>
          <w:sz w:val="40"/>
          <w:szCs w:val="40"/>
          <w:u w:val="single"/>
        </w:rPr>
        <w:t xml:space="preserve"> PROJECT ANALYSIS</w:t>
      </w:r>
    </w:p>
    <w:p w14:paraId="77950132" w14:textId="77777777" w:rsidR="00A9204E" w:rsidRDefault="00A9204E">
      <w:pPr>
        <w:rPr>
          <w:rFonts w:ascii="Arial Black" w:hAnsi="Arial Black"/>
          <w:sz w:val="40"/>
          <w:szCs w:val="40"/>
        </w:rPr>
      </w:pPr>
    </w:p>
    <w:p w14:paraId="1907E225" w14:textId="77777777" w:rsidR="00064940" w:rsidRDefault="00064940" w:rsidP="00064940">
      <w:pPr>
        <w:pStyle w:val="ListParagraph"/>
        <w:numPr>
          <w:ilvl w:val="0"/>
          <w:numId w:val="24"/>
        </w:numPr>
        <w:rPr>
          <w:rFonts w:ascii="Aparajita" w:hAnsi="Aparajita" w:cs="Aparajita"/>
          <w:sz w:val="32"/>
          <w:szCs w:val="32"/>
        </w:rPr>
      </w:pPr>
      <w:r w:rsidRPr="006B2BFA">
        <w:rPr>
          <w:rFonts w:ascii="Aparajita" w:hAnsi="Aparajita" w:cs="Aparajita"/>
          <w:sz w:val="32"/>
          <w:szCs w:val="32"/>
        </w:rPr>
        <w:t xml:space="preserve">In this </w:t>
      </w:r>
      <w:proofErr w:type="gramStart"/>
      <w:r w:rsidRPr="006B2BFA">
        <w:rPr>
          <w:rFonts w:ascii="Aparajita" w:hAnsi="Aparajita" w:cs="Aparajita"/>
          <w:sz w:val="32"/>
          <w:szCs w:val="32"/>
        </w:rPr>
        <w:t>project ,</w:t>
      </w:r>
      <w:proofErr w:type="gramEnd"/>
      <w:r w:rsidRPr="006B2BFA">
        <w:rPr>
          <w:rFonts w:ascii="Aparajita" w:hAnsi="Aparajita" w:cs="Aparajita"/>
          <w:sz w:val="32"/>
          <w:szCs w:val="32"/>
        </w:rPr>
        <w:t xml:space="preserve"> I did some data cleaning </w:t>
      </w:r>
      <w:proofErr w:type="gramStart"/>
      <w:r w:rsidRPr="006B2BFA">
        <w:rPr>
          <w:rFonts w:ascii="Aparajita" w:hAnsi="Aparajita" w:cs="Aparajita"/>
          <w:sz w:val="32"/>
          <w:szCs w:val="32"/>
        </w:rPr>
        <w:t>and  data</w:t>
      </w:r>
      <w:proofErr w:type="gramEnd"/>
      <w:r w:rsidRPr="006B2BFA">
        <w:rPr>
          <w:rFonts w:ascii="Aparajita" w:hAnsi="Aparajita" w:cs="Aparajita"/>
          <w:sz w:val="32"/>
          <w:szCs w:val="32"/>
        </w:rPr>
        <w:t xml:space="preserve"> modelling to make sure there wasn’t any irregularities between the data. </w:t>
      </w:r>
    </w:p>
    <w:p w14:paraId="5E7B51DF" w14:textId="0A55A31B" w:rsidR="00064940" w:rsidRDefault="00064940" w:rsidP="00064940">
      <w:pPr>
        <w:pStyle w:val="ListParagraph"/>
        <w:numPr>
          <w:ilvl w:val="0"/>
          <w:numId w:val="24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After that I </w:t>
      </w:r>
      <w:r w:rsidR="007462C9">
        <w:rPr>
          <w:rFonts w:ascii="Aparajita" w:hAnsi="Aparajita" w:cs="Aparajita"/>
          <w:sz w:val="32"/>
          <w:szCs w:val="32"/>
        </w:rPr>
        <w:t xml:space="preserve">made </w:t>
      </w:r>
      <w:r>
        <w:rPr>
          <w:rFonts w:ascii="Aparajita" w:hAnsi="Aparajita" w:cs="Aparajita"/>
          <w:sz w:val="32"/>
          <w:szCs w:val="32"/>
        </w:rPr>
        <w:t xml:space="preserve">some key performance indicators such as total sales, </w:t>
      </w:r>
      <w:r w:rsidR="007462C9">
        <w:rPr>
          <w:rFonts w:ascii="Aparajita" w:hAnsi="Aparajita" w:cs="Aparajita"/>
          <w:sz w:val="32"/>
          <w:szCs w:val="32"/>
        </w:rPr>
        <w:t>total profit</w:t>
      </w:r>
      <w:r>
        <w:rPr>
          <w:rFonts w:ascii="Aparajita" w:hAnsi="Aparajita" w:cs="Aparajita"/>
          <w:sz w:val="32"/>
          <w:szCs w:val="32"/>
        </w:rPr>
        <w:t xml:space="preserve">, </w:t>
      </w:r>
      <w:r w:rsidR="007462C9">
        <w:rPr>
          <w:rFonts w:ascii="Aparajita" w:hAnsi="Aparajita" w:cs="Aparajita"/>
          <w:sz w:val="32"/>
          <w:szCs w:val="32"/>
        </w:rPr>
        <w:t>total units sold, etc.</w:t>
      </w:r>
    </w:p>
    <w:p w14:paraId="3C00CD33" w14:textId="1820F5B8" w:rsidR="00064940" w:rsidRDefault="00064940" w:rsidP="00064940">
      <w:pPr>
        <w:pStyle w:val="ListParagraph"/>
        <w:numPr>
          <w:ilvl w:val="0"/>
          <w:numId w:val="24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after that I built some charts to help find out that how some dimensions such as </w:t>
      </w:r>
      <w:r w:rsidR="007462C9">
        <w:rPr>
          <w:rFonts w:ascii="Aparajita" w:hAnsi="Aparajita" w:cs="Aparajita"/>
          <w:sz w:val="32"/>
          <w:szCs w:val="32"/>
        </w:rPr>
        <w:t>region, retailer</w:t>
      </w:r>
      <w:r>
        <w:rPr>
          <w:rFonts w:ascii="Aparajita" w:hAnsi="Aparajita" w:cs="Aparajita"/>
          <w:sz w:val="32"/>
          <w:szCs w:val="32"/>
        </w:rPr>
        <w:t>, etc are affecting the overall sales and performance of the business. I have listed all the charts used below-</w:t>
      </w:r>
    </w:p>
    <w:p w14:paraId="3B9A9973" w14:textId="77777777" w:rsidR="007462C9" w:rsidRDefault="007462C9" w:rsidP="007462C9">
      <w:pPr>
        <w:rPr>
          <w:rFonts w:ascii="Aparajita" w:hAnsi="Aparajita" w:cs="Aparajita"/>
          <w:sz w:val="32"/>
          <w:szCs w:val="32"/>
        </w:rPr>
      </w:pPr>
    </w:p>
    <w:p w14:paraId="394C847D" w14:textId="77777777" w:rsidR="007462C9" w:rsidRDefault="007462C9" w:rsidP="007462C9">
      <w:pPr>
        <w:rPr>
          <w:rFonts w:ascii="Aparajita" w:hAnsi="Aparajita" w:cs="Aparajita"/>
          <w:sz w:val="32"/>
          <w:szCs w:val="32"/>
        </w:rPr>
      </w:pPr>
    </w:p>
    <w:p w14:paraId="1B7E29B2" w14:textId="5A1E1644" w:rsidR="007462C9" w:rsidRPr="008647DD" w:rsidRDefault="007462C9" w:rsidP="007462C9">
      <w:pPr>
        <w:pStyle w:val="ListParagraph"/>
        <w:numPr>
          <w:ilvl w:val="0"/>
          <w:numId w:val="25"/>
        </w:numPr>
        <w:rPr>
          <w:rFonts w:ascii="Aparajita" w:hAnsi="Aparajita" w:cs="Aparajita"/>
          <w:sz w:val="32"/>
          <w:szCs w:val="32"/>
        </w:rPr>
      </w:pPr>
      <w:r w:rsidRPr="001429D9">
        <w:rPr>
          <w:rFonts w:ascii="Aparajita" w:hAnsi="Aparajita" w:cs="Aparajita"/>
          <w:b/>
          <w:bCs/>
          <w:sz w:val="32"/>
          <w:szCs w:val="32"/>
        </w:rPr>
        <w:t xml:space="preserve">Total Sales by </w:t>
      </w:r>
      <w:r w:rsidR="00025D60">
        <w:rPr>
          <w:rFonts w:ascii="Aparajita" w:hAnsi="Aparajita" w:cs="Aparajita"/>
          <w:b/>
          <w:bCs/>
          <w:sz w:val="32"/>
          <w:szCs w:val="32"/>
        </w:rPr>
        <w:t xml:space="preserve">Month </w:t>
      </w:r>
      <w:r>
        <w:rPr>
          <w:rFonts w:ascii="Aparajita" w:hAnsi="Aparajita" w:cs="Aparajita"/>
          <w:b/>
          <w:bCs/>
          <w:sz w:val="32"/>
          <w:szCs w:val="32"/>
        </w:rPr>
        <w:t xml:space="preserve">- the chart used here is </w:t>
      </w:r>
      <w:r w:rsidR="00025D60">
        <w:rPr>
          <w:rFonts w:ascii="Aparajita" w:hAnsi="Aparajita" w:cs="Aparajita"/>
          <w:b/>
          <w:bCs/>
          <w:sz w:val="32"/>
          <w:szCs w:val="32"/>
        </w:rPr>
        <w:t>area</w:t>
      </w:r>
      <w:r>
        <w:rPr>
          <w:rFonts w:ascii="Aparajita" w:hAnsi="Aparajita" w:cs="Aparajita"/>
          <w:b/>
          <w:bCs/>
          <w:sz w:val="32"/>
          <w:szCs w:val="32"/>
        </w:rPr>
        <w:t xml:space="preserve"> chart</w:t>
      </w:r>
    </w:p>
    <w:p w14:paraId="5212449D" w14:textId="0ECBC8F7" w:rsidR="007462C9" w:rsidRPr="00025D60" w:rsidRDefault="007462C9" w:rsidP="007462C9">
      <w:pPr>
        <w:pStyle w:val="ListParagraph"/>
        <w:numPr>
          <w:ilvl w:val="0"/>
          <w:numId w:val="25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>Total Sales by</w:t>
      </w:r>
      <w:r w:rsidR="00025D60">
        <w:rPr>
          <w:rFonts w:ascii="Aparajita" w:hAnsi="Aparajita" w:cs="Aparajita"/>
          <w:b/>
          <w:bCs/>
          <w:sz w:val="32"/>
          <w:szCs w:val="32"/>
        </w:rPr>
        <w:t xml:space="preserve"> state</w:t>
      </w:r>
      <w:r w:rsidRPr="008647DD">
        <w:rPr>
          <w:rFonts w:ascii="Aparajita" w:hAnsi="Aparajita" w:cs="Aparajita"/>
          <w:b/>
          <w:bCs/>
          <w:sz w:val="32"/>
          <w:szCs w:val="32"/>
        </w:rPr>
        <w:t xml:space="preserve"> </w:t>
      </w:r>
      <w:r>
        <w:rPr>
          <w:rFonts w:ascii="Aparajita" w:hAnsi="Aparajita" w:cs="Aparajita"/>
          <w:b/>
          <w:bCs/>
          <w:sz w:val="32"/>
          <w:szCs w:val="32"/>
        </w:rPr>
        <w:t xml:space="preserve">- the chart used here is </w:t>
      </w:r>
      <w:r w:rsidR="00025D60">
        <w:rPr>
          <w:rFonts w:ascii="Aparajita" w:hAnsi="Aparajita" w:cs="Aparajita"/>
          <w:b/>
          <w:bCs/>
          <w:sz w:val="32"/>
          <w:szCs w:val="32"/>
        </w:rPr>
        <w:t xml:space="preserve">filled </w:t>
      </w:r>
      <w:r>
        <w:rPr>
          <w:rFonts w:ascii="Aparajita" w:hAnsi="Aparajita" w:cs="Aparajita"/>
          <w:b/>
          <w:bCs/>
          <w:sz w:val="32"/>
          <w:szCs w:val="32"/>
        </w:rPr>
        <w:t>chart</w:t>
      </w:r>
    </w:p>
    <w:p w14:paraId="06DC2DEF" w14:textId="24AA3302" w:rsidR="00025D60" w:rsidRPr="00025D60" w:rsidRDefault="00025D60" w:rsidP="00025D60">
      <w:pPr>
        <w:pStyle w:val="ListParagraph"/>
        <w:numPr>
          <w:ilvl w:val="0"/>
          <w:numId w:val="25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>Total Sales by</w:t>
      </w:r>
      <w:r>
        <w:rPr>
          <w:rFonts w:ascii="Aparajita" w:hAnsi="Aparajita" w:cs="Aparajita"/>
          <w:b/>
          <w:bCs/>
          <w:sz w:val="32"/>
          <w:szCs w:val="32"/>
        </w:rPr>
        <w:t xml:space="preserve"> region</w:t>
      </w:r>
      <w:r w:rsidRPr="008647DD">
        <w:rPr>
          <w:rFonts w:ascii="Aparajita" w:hAnsi="Aparajita" w:cs="Aparajita"/>
          <w:b/>
          <w:bCs/>
          <w:sz w:val="32"/>
          <w:szCs w:val="32"/>
        </w:rPr>
        <w:t xml:space="preserve"> </w:t>
      </w:r>
      <w:r>
        <w:rPr>
          <w:rFonts w:ascii="Aparajita" w:hAnsi="Aparajita" w:cs="Aparajita"/>
          <w:b/>
          <w:bCs/>
          <w:sz w:val="32"/>
          <w:szCs w:val="32"/>
        </w:rPr>
        <w:t xml:space="preserve">- the chart used here is </w:t>
      </w:r>
      <w:r>
        <w:rPr>
          <w:rFonts w:ascii="Aparajita" w:hAnsi="Aparajita" w:cs="Aparajita"/>
          <w:b/>
          <w:bCs/>
          <w:sz w:val="32"/>
          <w:szCs w:val="32"/>
        </w:rPr>
        <w:t xml:space="preserve">donut </w:t>
      </w:r>
      <w:r>
        <w:rPr>
          <w:rFonts w:ascii="Aparajita" w:hAnsi="Aparajita" w:cs="Aparajita"/>
          <w:b/>
          <w:bCs/>
          <w:sz w:val="32"/>
          <w:szCs w:val="32"/>
        </w:rPr>
        <w:t>chart</w:t>
      </w:r>
    </w:p>
    <w:p w14:paraId="47DADCA0" w14:textId="716E1E82" w:rsidR="00025D60" w:rsidRPr="00025D60" w:rsidRDefault="00025D60" w:rsidP="00025D60">
      <w:pPr>
        <w:pStyle w:val="ListParagraph"/>
        <w:numPr>
          <w:ilvl w:val="0"/>
          <w:numId w:val="25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>Total Sales by</w:t>
      </w:r>
      <w:r>
        <w:rPr>
          <w:rFonts w:ascii="Aparajita" w:hAnsi="Aparajita" w:cs="Aparajita"/>
          <w:b/>
          <w:bCs/>
          <w:sz w:val="32"/>
          <w:szCs w:val="32"/>
        </w:rPr>
        <w:t xml:space="preserve"> product</w:t>
      </w:r>
      <w:r w:rsidRPr="008647DD">
        <w:rPr>
          <w:rFonts w:ascii="Aparajita" w:hAnsi="Aparajita" w:cs="Aparajita"/>
          <w:b/>
          <w:bCs/>
          <w:sz w:val="32"/>
          <w:szCs w:val="32"/>
        </w:rPr>
        <w:t xml:space="preserve"> </w:t>
      </w:r>
      <w:r>
        <w:rPr>
          <w:rFonts w:ascii="Aparajita" w:hAnsi="Aparajita" w:cs="Aparajita"/>
          <w:b/>
          <w:bCs/>
          <w:sz w:val="32"/>
          <w:szCs w:val="32"/>
        </w:rPr>
        <w:t xml:space="preserve">- the chart used here is </w:t>
      </w:r>
      <w:r>
        <w:rPr>
          <w:rFonts w:ascii="Aparajita" w:hAnsi="Aparajita" w:cs="Aparajita"/>
          <w:b/>
          <w:bCs/>
          <w:sz w:val="32"/>
          <w:szCs w:val="32"/>
        </w:rPr>
        <w:t xml:space="preserve">bar </w:t>
      </w:r>
      <w:r>
        <w:rPr>
          <w:rFonts w:ascii="Aparajita" w:hAnsi="Aparajita" w:cs="Aparajita"/>
          <w:b/>
          <w:bCs/>
          <w:sz w:val="32"/>
          <w:szCs w:val="32"/>
        </w:rPr>
        <w:t>chart</w:t>
      </w:r>
    </w:p>
    <w:p w14:paraId="324EC5CF" w14:textId="0F11DA94" w:rsidR="00025D60" w:rsidRPr="00025D60" w:rsidRDefault="00025D60" w:rsidP="00025D60">
      <w:pPr>
        <w:pStyle w:val="ListParagraph"/>
        <w:numPr>
          <w:ilvl w:val="0"/>
          <w:numId w:val="25"/>
        </w:numPr>
        <w:rPr>
          <w:rFonts w:ascii="Aparajita" w:hAnsi="Aparajita" w:cs="Aparajita"/>
          <w:sz w:val="32"/>
          <w:szCs w:val="32"/>
        </w:rPr>
      </w:pPr>
      <w:r w:rsidRPr="008647DD">
        <w:rPr>
          <w:rFonts w:ascii="Aparajita" w:hAnsi="Aparajita" w:cs="Aparajita"/>
          <w:b/>
          <w:bCs/>
          <w:sz w:val="32"/>
          <w:szCs w:val="32"/>
        </w:rPr>
        <w:t xml:space="preserve">Total Sales by </w:t>
      </w:r>
      <w:r>
        <w:rPr>
          <w:rFonts w:ascii="Aparajita" w:hAnsi="Aparajita" w:cs="Aparajita"/>
          <w:b/>
          <w:bCs/>
          <w:sz w:val="32"/>
          <w:szCs w:val="32"/>
        </w:rPr>
        <w:t xml:space="preserve">retailer </w:t>
      </w:r>
      <w:r>
        <w:rPr>
          <w:rFonts w:ascii="Aparajita" w:hAnsi="Aparajita" w:cs="Aparajita"/>
          <w:b/>
          <w:bCs/>
          <w:sz w:val="32"/>
          <w:szCs w:val="32"/>
        </w:rPr>
        <w:t xml:space="preserve">- the chart used here is </w:t>
      </w:r>
      <w:r>
        <w:rPr>
          <w:rFonts w:ascii="Aparajita" w:hAnsi="Aparajita" w:cs="Aparajita"/>
          <w:b/>
          <w:bCs/>
          <w:sz w:val="32"/>
          <w:szCs w:val="32"/>
        </w:rPr>
        <w:t xml:space="preserve">bar </w:t>
      </w:r>
      <w:r>
        <w:rPr>
          <w:rFonts w:ascii="Aparajita" w:hAnsi="Aparajita" w:cs="Aparajita"/>
          <w:b/>
          <w:bCs/>
          <w:sz w:val="32"/>
          <w:szCs w:val="32"/>
        </w:rPr>
        <w:t>chart</w:t>
      </w:r>
    </w:p>
    <w:p w14:paraId="4D7FBECC" w14:textId="77777777" w:rsidR="00025D60" w:rsidRDefault="00025D60" w:rsidP="00025D60">
      <w:pPr>
        <w:rPr>
          <w:rFonts w:ascii="Aparajita" w:hAnsi="Aparajita" w:cs="Aparajita"/>
          <w:sz w:val="32"/>
          <w:szCs w:val="32"/>
        </w:rPr>
      </w:pPr>
    </w:p>
    <w:p w14:paraId="5483DB79" w14:textId="77777777" w:rsidR="00025D60" w:rsidRPr="00025D60" w:rsidRDefault="00025D60" w:rsidP="00025D60">
      <w:pPr>
        <w:rPr>
          <w:rFonts w:ascii="Aparajita" w:hAnsi="Aparajita" w:cs="Aparajita"/>
          <w:sz w:val="32"/>
          <w:szCs w:val="32"/>
        </w:rPr>
      </w:pPr>
    </w:p>
    <w:p w14:paraId="429C725D" w14:textId="77777777" w:rsidR="00025D60" w:rsidRPr="00025D60" w:rsidRDefault="00025D60" w:rsidP="00025D60">
      <w:pPr>
        <w:rPr>
          <w:rFonts w:ascii="Aparajita" w:hAnsi="Aparajita" w:cs="Aparajita"/>
          <w:sz w:val="32"/>
          <w:szCs w:val="32"/>
        </w:rPr>
      </w:pPr>
    </w:p>
    <w:p w14:paraId="1C3BE35B" w14:textId="77777777" w:rsidR="00025D60" w:rsidRPr="008647DD" w:rsidRDefault="00025D60" w:rsidP="00025D60">
      <w:pPr>
        <w:pStyle w:val="ListParagraph"/>
        <w:ind w:left="780"/>
        <w:rPr>
          <w:rFonts w:ascii="Aparajita" w:hAnsi="Aparajita" w:cs="Aparajita"/>
          <w:sz w:val="32"/>
          <w:szCs w:val="32"/>
        </w:rPr>
      </w:pPr>
    </w:p>
    <w:p w14:paraId="1DB09CDA" w14:textId="77777777" w:rsidR="007462C9" w:rsidRPr="007462C9" w:rsidRDefault="007462C9" w:rsidP="007462C9">
      <w:pPr>
        <w:rPr>
          <w:rFonts w:ascii="Aparajita" w:hAnsi="Aparajita" w:cs="Aparajita"/>
          <w:sz w:val="32"/>
          <w:szCs w:val="32"/>
        </w:rPr>
      </w:pPr>
    </w:p>
    <w:p w14:paraId="1124F6C2" w14:textId="766197C2" w:rsidR="00064940" w:rsidRPr="00064940" w:rsidRDefault="00064940">
      <w:pPr>
        <w:rPr>
          <w:rFonts w:ascii="Arial Black" w:hAnsi="Arial Black"/>
          <w:sz w:val="40"/>
          <w:szCs w:val="40"/>
        </w:rPr>
      </w:pPr>
    </w:p>
    <w:sectPr w:rsidR="00064940" w:rsidRPr="0006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7043C4"/>
    <w:multiLevelType w:val="hybridMultilevel"/>
    <w:tmpl w:val="2958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8E4030"/>
    <w:multiLevelType w:val="hybridMultilevel"/>
    <w:tmpl w:val="53ECEB5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40417043">
    <w:abstractNumId w:val="21"/>
  </w:num>
  <w:num w:numId="2" w16cid:durableId="1700281368">
    <w:abstractNumId w:val="12"/>
  </w:num>
  <w:num w:numId="3" w16cid:durableId="601302205">
    <w:abstractNumId w:val="10"/>
  </w:num>
  <w:num w:numId="4" w16cid:durableId="1467776898">
    <w:abstractNumId w:val="23"/>
  </w:num>
  <w:num w:numId="5" w16cid:durableId="708578398">
    <w:abstractNumId w:val="13"/>
  </w:num>
  <w:num w:numId="6" w16cid:durableId="701248664">
    <w:abstractNumId w:val="17"/>
  </w:num>
  <w:num w:numId="7" w16cid:durableId="1461150007">
    <w:abstractNumId w:val="20"/>
  </w:num>
  <w:num w:numId="8" w16cid:durableId="2131624243">
    <w:abstractNumId w:val="9"/>
  </w:num>
  <w:num w:numId="9" w16cid:durableId="700128508">
    <w:abstractNumId w:val="7"/>
  </w:num>
  <w:num w:numId="10" w16cid:durableId="1663853234">
    <w:abstractNumId w:val="6"/>
  </w:num>
  <w:num w:numId="11" w16cid:durableId="801582311">
    <w:abstractNumId w:val="5"/>
  </w:num>
  <w:num w:numId="12" w16cid:durableId="1632054483">
    <w:abstractNumId w:val="4"/>
  </w:num>
  <w:num w:numId="13" w16cid:durableId="1635208280">
    <w:abstractNumId w:val="8"/>
  </w:num>
  <w:num w:numId="14" w16cid:durableId="1915241477">
    <w:abstractNumId w:val="3"/>
  </w:num>
  <w:num w:numId="15" w16cid:durableId="1589850103">
    <w:abstractNumId w:val="2"/>
  </w:num>
  <w:num w:numId="16" w16cid:durableId="1899826451">
    <w:abstractNumId w:val="1"/>
  </w:num>
  <w:num w:numId="17" w16cid:durableId="1481078039">
    <w:abstractNumId w:val="0"/>
  </w:num>
  <w:num w:numId="18" w16cid:durableId="854852646">
    <w:abstractNumId w:val="14"/>
  </w:num>
  <w:num w:numId="19" w16cid:durableId="438960903">
    <w:abstractNumId w:val="15"/>
  </w:num>
  <w:num w:numId="20" w16cid:durableId="1425616094">
    <w:abstractNumId w:val="22"/>
  </w:num>
  <w:num w:numId="21" w16cid:durableId="840924174">
    <w:abstractNumId w:val="19"/>
  </w:num>
  <w:num w:numId="22" w16cid:durableId="1323239443">
    <w:abstractNumId w:val="11"/>
  </w:num>
  <w:num w:numId="23" w16cid:durableId="262306347">
    <w:abstractNumId w:val="24"/>
  </w:num>
  <w:num w:numId="24" w16cid:durableId="874973348">
    <w:abstractNumId w:val="16"/>
  </w:num>
  <w:num w:numId="25" w16cid:durableId="18987406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40"/>
    <w:rsid w:val="00025D60"/>
    <w:rsid w:val="00064940"/>
    <w:rsid w:val="005A367E"/>
    <w:rsid w:val="00645252"/>
    <w:rsid w:val="006D3D74"/>
    <w:rsid w:val="007462C9"/>
    <w:rsid w:val="0083569A"/>
    <w:rsid w:val="00A9204E"/>
    <w:rsid w:val="00B0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A737"/>
  <w15:chartTrackingRefBased/>
  <w15:docId w15:val="{D6EF85C5-AF70-4902-ACFB-73BE4F62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40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06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\AppData\Local\Microsoft\Office\16.0\DTS\en-IN%7b4149DB88-DE52-40F8-83BB-433C97425A71%7d\%7b497FD240-E2BE-43E2-BC04-8422E86C5E7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{497FD240-E2BE-43E2-BC04-8422E86C5E7E}tf02786999_win32</Template>
  <TotalTime>32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</dc:creator>
  <cp:keywords/>
  <dc:description/>
  <cp:lastModifiedBy>a954</cp:lastModifiedBy>
  <cp:revision>1</cp:revision>
  <dcterms:created xsi:type="dcterms:W3CDTF">2025-07-02T21:24:00Z</dcterms:created>
  <dcterms:modified xsi:type="dcterms:W3CDTF">2025-07-02T21:56:00Z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