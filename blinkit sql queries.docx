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EFAA" w14:textId="0EAA6577" w:rsidR="001D5CA0" w:rsidRDefault="001D5CA0" w:rsidP="00943311">
      <w:pPr>
        <w:rPr>
          <w:sz w:val="28"/>
          <w:szCs w:val="28"/>
          <w:lang w:val="en-IN"/>
        </w:rPr>
      </w:pPr>
      <w:r w:rsidRPr="001D5CA0">
        <w:rPr>
          <w:noProof/>
          <w:sz w:val="28"/>
          <w:szCs w:val="28"/>
          <w:lang w:val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94F021" wp14:editId="4FC2A99F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351155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74814" w14:textId="53195A4F" w:rsidR="001D5CA0" w:rsidRPr="001D5CA0" w:rsidRDefault="001D5CA0" w:rsidP="001D5CA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62626" w:themeColor="text1" w:themeTint="D9"/>
                                <w:lang w:val="en-IN"/>
                              </w:rPr>
                              <w:t>BLINKIT SQL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4F0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7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">
                <v:textbox>
                  <w:txbxContent>
                    <w:p w14:paraId="51474814" w14:textId="53195A4F" w:rsidR="001D5CA0" w:rsidRPr="001D5CA0" w:rsidRDefault="001D5CA0" w:rsidP="001D5CA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262626" w:themeColor="text1" w:themeTint="D9"/>
                          <w:lang w:val="en-IN"/>
                        </w:rPr>
                        <w:t>BLINKIT SQL QUERIES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8805A56" w14:textId="60892FEE" w:rsidR="001D5CA0" w:rsidRDefault="001D5CA0" w:rsidP="00943311">
      <w:pPr>
        <w:rPr>
          <w:sz w:val="28"/>
          <w:szCs w:val="28"/>
          <w:lang w:val="en-IN"/>
        </w:rPr>
      </w:pPr>
    </w:p>
    <w:p w14:paraId="435CEFE2" w14:textId="6260CEEB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select * 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5F6B7B5B" w14:textId="77D3EA05" w:rsidR="00943311" w:rsidRPr="00943311" w:rsidRDefault="00943311" w:rsidP="00943311">
      <w:pPr>
        <w:rPr>
          <w:sz w:val="28"/>
          <w:szCs w:val="28"/>
          <w:lang w:val="en-IN"/>
        </w:rPr>
      </w:pPr>
    </w:p>
    <w:p w14:paraId="39682C20" w14:textId="5BC6D2C1" w:rsid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select </w:t>
      </w:r>
      <w:proofErr w:type="gramStart"/>
      <w:r w:rsidRPr="00943311">
        <w:rPr>
          <w:sz w:val="28"/>
          <w:szCs w:val="28"/>
          <w:lang w:val="en-IN"/>
        </w:rPr>
        <w:t>count(</w:t>
      </w:r>
      <w:proofErr w:type="gramEnd"/>
      <w:r w:rsidRPr="00943311">
        <w:rPr>
          <w:sz w:val="28"/>
          <w:szCs w:val="28"/>
          <w:lang w:val="en-IN"/>
        </w:rPr>
        <w:t xml:space="preserve">*) 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0726ACFD" w14:textId="2CBB73A0" w:rsidR="008E7784" w:rsidRDefault="008E7784" w:rsidP="00943311">
      <w:pPr>
        <w:rPr>
          <w:sz w:val="28"/>
          <w:szCs w:val="28"/>
          <w:lang w:val="en-IN"/>
        </w:rPr>
      </w:pPr>
    </w:p>
    <w:p w14:paraId="7CC70C69" w14:textId="4081C2E5" w:rsidR="008E7784" w:rsidRPr="00943311" w:rsidRDefault="008E7784" w:rsidP="00943311">
      <w:pPr>
        <w:rPr>
          <w:sz w:val="28"/>
          <w:szCs w:val="28"/>
          <w:lang w:val="en-IN"/>
        </w:rPr>
      </w:pPr>
    </w:p>
    <w:p w14:paraId="6C7187D6" w14:textId="77777777" w:rsidR="00943311" w:rsidRDefault="00943311" w:rsidP="00943311">
      <w:pPr>
        <w:rPr>
          <w:sz w:val="28"/>
          <w:szCs w:val="28"/>
          <w:lang w:val="en-IN"/>
        </w:rPr>
      </w:pPr>
    </w:p>
    <w:p w14:paraId="04A93DC5" w14:textId="37A07AB0" w:rsidR="008E7784" w:rsidRDefault="008E7784" w:rsidP="008E7784">
      <w:pPr>
        <w:pStyle w:val="ListParagraph"/>
        <w:numPr>
          <w:ilvl w:val="0"/>
          <w:numId w:val="24"/>
        </w:numPr>
        <w:rPr>
          <w:rFonts w:ascii="Arial Black" w:hAnsi="Arial Black"/>
          <w:b/>
          <w:bCs/>
          <w:sz w:val="28"/>
          <w:szCs w:val="28"/>
          <w:lang w:val="en-IN"/>
        </w:rPr>
      </w:pPr>
      <w:r w:rsidRPr="008E7784">
        <w:rPr>
          <w:rFonts w:ascii="Arial Black" w:hAnsi="Arial Black"/>
          <w:b/>
          <w:bCs/>
          <w:sz w:val="28"/>
          <w:szCs w:val="28"/>
          <w:lang w:val="en-IN"/>
        </w:rPr>
        <w:t>DATA CLEANING</w:t>
      </w:r>
    </w:p>
    <w:p w14:paraId="3118397A" w14:textId="77777777" w:rsidR="008E7784" w:rsidRPr="008E7784" w:rsidRDefault="008E7784" w:rsidP="008E7784">
      <w:pPr>
        <w:pStyle w:val="ListParagraph"/>
        <w:rPr>
          <w:rFonts w:ascii="Arial Black" w:hAnsi="Arial Black"/>
          <w:b/>
          <w:bCs/>
          <w:sz w:val="28"/>
          <w:szCs w:val="28"/>
          <w:lang w:val="en-IN"/>
        </w:rPr>
      </w:pPr>
    </w:p>
    <w:p w14:paraId="5A751021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update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57F8B7B3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set </w:t>
      </w:r>
      <w:proofErr w:type="spellStart"/>
      <w:r w:rsidRPr="00943311">
        <w:rPr>
          <w:sz w:val="28"/>
          <w:szCs w:val="28"/>
          <w:lang w:val="en-IN"/>
        </w:rPr>
        <w:t>Item_Fat_Content</w:t>
      </w:r>
      <w:proofErr w:type="spellEnd"/>
      <w:r w:rsidRPr="00943311">
        <w:rPr>
          <w:sz w:val="28"/>
          <w:szCs w:val="28"/>
          <w:lang w:val="en-IN"/>
        </w:rPr>
        <w:t>=</w:t>
      </w:r>
    </w:p>
    <w:p w14:paraId="7BAC3593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>case</w:t>
      </w:r>
    </w:p>
    <w:p w14:paraId="189049A8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when </w:t>
      </w:r>
      <w:proofErr w:type="spellStart"/>
      <w:r w:rsidRPr="00943311">
        <w:rPr>
          <w:sz w:val="28"/>
          <w:szCs w:val="28"/>
          <w:lang w:val="en-IN"/>
        </w:rPr>
        <w:t>Item_Fat_Content</w:t>
      </w:r>
      <w:proofErr w:type="spellEnd"/>
      <w:r w:rsidRPr="00943311">
        <w:rPr>
          <w:sz w:val="28"/>
          <w:szCs w:val="28"/>
          <w:lang w:val="en-IN"/>
        </w:rPr>
        <w:t xml:space="preserve"> in ('</w:t>
      </w:r>
      <w:proofErr w:type="spellStart"/>
      <w:r w:rsidRPr="00943311">
        <w:rPr>
          <w:sz w:val="28"/>
          <w:szCs w:val="28"/>
          <w:lang w:val="en-IN"/>
        </w:rPr>
        <w:t>LF','low</w:t>
      </w:r>
      <w:proofErr w:type="spellEnd"/>
      <w:r w:rsidRPr="00943311">
        <w:rPr>
          <w:sz w:val="28"/>
          <w:szCs w:val="28"/>
          <w:lang w:val="en-IN"/>
        </w:rPr>
        <w:t xml:space="preserve"> fat') then 'Low Fat'</w:t>
      </w:r>
    </w:p>
    <w:p w14:paraId="7266723E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when </w:t>
      </w:r>
      <w:proofErr w:type="spellStart"/>
      <w:r w:rsidRPr="00943311">
        <w:rPr>
          <w:sz w:val="28"/>
          <w:szCs w:val="28"/>
          <w:lang w:val="en-IN"/>
        </w:rPr>
        <w:t>Item_Fat_Content</w:t>
      </w:r>
      <w:proofErr w:type="spellEnd"/>
      <w:r w:rsidRPr="00943311">
        <w:rPr>
          <w:sz w:val="28"/>
          <w:szCs w:val="28"/>
          <w:lang w:val="en-IN"/>
        </w:rPr>
        <w:t xml:space="preserve"> = 'reg' then 'Regular'</w:t>
      </w:r>
    </w:p>
    <w:p w14:paraId="5F39A7E9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else </w:t>
      </w:r>
      <w:proofErr w:type="spellStart"/>
      <w:r w:rsidRPr="00943311">
        <w:rPr>
          <w:sz w:val="28"/>
          <w:szCs w:val="28"/>
          <w:lang w:val="en-IN"/>
        </w:rPr>
        <w:t>Item_Fat_Content</w:t>
      </w:r>
      <w:proofErr w:type="spellEnd"/>
    </w:p>
    <w:p w14:paraId="41EB8B5B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>end</w:t>
      </w:r>
    </w:p>
    <w:p w14:paraId="044E099D" w14:textId="77777777" w:rsidR="00943311" w:rsidRDefault="00943311" w:rsidP="00943311">
      <w:pPr>
        <w:rPr>
          <w:sz w:val="28"/>
          <w:szCs w:val="28"/>
          <w:lang w:val="en-IN"/>
        </w:rPr>
      </w:pPr>
    </w:p>
    <w:p w14:paraId="5AFDE403" w14:textId="77777777" w:rsidR="008E7784" w:rsidRDefault="008E7784" w:rsidP="00943311">
      <w:pPr>
        <w:rPr>
          <w:sz w:val="28"/>
          <w:szCs w:val="28"/>
          <w:lang w:val="en-IN"/>
        </w:rPr>
      </w:pPr>
    </w:p>
    <w:p w14:paraId="690164B9" w14:textId="77777777" w:rsidR="008E7784" w:rsidRDefault="008E7784" w:rsidP="00943311">
      <w:pPr>
        <w:rPr>
          <w:sz w:val="28"/>
          <w:szCs w:val="28"/>
          <w:lang w:val="en-IN"/>
        </w:rPr>
      </w:pPr>
    </w:p>
    <w:p w14:paraId="0091E13D" w14:textId="77777777" w:rsidR="008E7784" w:rsidRDefault="008E7784" w:rsidP="008E7784">
      <w:pPr>
        <w:rPr>
          <w:sz w:val="28"/>
          <w:szCs w:val="28"/>
          <w:lang w:val="en-IN"/>
        </w:rPr>
      </w:pPr>
    </w:p>
    <w:p w14:paraId="354A6747" w14:textId="45559DC1" w:rsidR="008E7784" w:rsidRPr="008E7784" w:rsidRDefault="008E7784" w:rsidP="008E7784">
      <w:pPr>
        <w:pStyle w:val="ListParagraph"/>
        <w:numPr>
          <w:ilvl w:val="0"/>
          <w:numId w:val="24"/>
        </w:numPr>
        <w:rPr>
          <w:sz w:val="24"/>
          <w:szCs w:val="24"/>
          <w:lang w:val="en-IN"/>
        </w:rPr>
      </w:pPr>
      <w:r w:rsidRPr="008E7784">
        <w:rPr>
          <w:rFonts w:ascii="Arial Black" w:hAnsi="Arial Black"/>
          <w:b/>
          <w:bCs/>
          <w:sz w:val="24"/>
          <w:szCs w:val="24"/>
          <w:lang w:val="en-IN"/>
        </w:rPr>
        <w:t xml:space="preserve">TOTAL SALES, AVG. </w:t>
      </w:r>
      <w:proofErr w:type="gramStart"/>
      <w:r w:rsidRPr="008E7784">
        <w:rPr>
          <w:rFonts w:ascii="Arial Black" w:hAnsi="Arial Black"/>
          <w:b/>
          <w:bCs/>
          <w:sz w:val="24"/>
          <w:szCs w:val="24"/>
          <w:lang w:val="en-IN"/>
        </w:rPr>
        <w:t>SALES ,</w:t>
      </w:r>
      <w:proofErr w:type="gramEnd"/>
      <w:r w:rsidRPr="008E7784">
        <w:rPr>
          <w:rFonts w:ascii="Arial Black" w:hAnsi="Arial Black"/>
          <w:b/>
          <w:bCs/>
          <w:sz w:val="24"/>
          <w:szCs w:val="24"/>
          <w:lang w:val="en-IN"/>
        </w:rPr>
        <w:t xml:space="preserve"> NO. OF ITEMS , AVG RATING</w:t>
      </w:r>
    </w:p>
    <w:p w14:paraId="55940D76" w14:textId="77777777" w:rsidR="008E7784" w:rsidRPr="008E7784" w:rsidRDefault="008E7784" w:rsidP="008E7784">
      <w:pPr>
        <w:pStyle w:val="ListParagraph"/>
        <w:rPr>
          <w:sz w:val="24"/>
          <w:szCs w:val="24"/>
          <w:lang w:val="en-IN"/>
        </w:rPr>
      </w:pPr>
    </w:p>
    <w:p w14:paraId="40D3808F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>select cast(</w:t>
      </w:r>
      <w:proofErr w:type="gramStart"/>
      <w:r w:rsidRPr="00943311">
        <w:rPr>
          <w:sz w:val="28"/>
          <w:szCs w:val="28"/>
          <w:lang w:val="en-IN"/>
        </w:rPr>
        <w:t>sum(</w:t>
      </w:r>
      <w:proofErr w:type="spellStart"/>
      <w:proofErr w:type="gramEnd"/>
      <w:r w:rsidRPr="00943311">
        <w:rPr>
          <w:sz w:val="28"/>
          <w:szCs w:val="28"/>
          <w:lang w:val="en-IN"/>
        </w:rPr>
        <w:t>Total_Sales</w:t>
      </w:r>
      <w:proofErr w:type="spellEnd"/>
      <w:r w:rsidRPr="00943311">
        <w:rPr>
          <w:sz w:val="28"/>
          <w:szCs w:val="28"/>
          <w:lang w:val="en-IN"/>
        </w:rPr>
        <w:t xml:space="preserve">) / 1000000 as </w:t>
      </w:r>
      <w:proofErr w:type="gramStart"/>
      <w:r w:rsidRPr="00943311">
        <w:rPr>
          <w:sz w:val="28"/>
          <w:szCs w:val="28"/>
          <w:lang w:val="en-IN"/>
        </w:rPr>
        <w:t>decimal(</w:t>
      </w:r>
      <w:proofErr w:type="gramEnd"/>
      <w:r w:rsidRPr="00943311">
        <w:rPr>
          <w:sz w:val="28"/>
          <w:szCs w:val="28"/>
          <w:lang w:val="en-IN"/>
        </w:rPr>
        <w:t xml:space="preserve">10,2)) as </w:t>
      </w:r>
      <w:proofErr w:type="spellStart"/>
      <w:r w:rsidRPr="00943311">
        <w:rPr>
          <w:sz w:val="28"/>
          <w:szCs w:val="28"/>
          <w:lang w:val="en-IN"/>
        </w:rPr>
        <w:t>TOTAL_SALES_millions</w:t>
      </w:r>
      <w:proofErr w:type="spellEnd"/>
    </w:p>
    <w:p w14:paraId="0CF7D474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1A9E2C34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select </w:t>
      </w:r>
      <w:proofErr w:type="gramStart"/>
      <w:r w:rsidRPr="00943311">
        <w:rPr>
          <w:sz w:val="28"/>
          <w:szCs w:val="28"/>
          <w:lang w:val="en-IN"/>
        </w:rPr>
        <w:t>cast(</w:t>
      </w:r>
      <w:proofErr w:type="gramEnd"/>
      <w:r w:rsidRPr="00943311">
        <w:rPr>
          <w:sz w:val="28"/>
          <w:szCs w:val="28"/>
          <w:lang w:val="en-IN"/>
        </w:rPr>
        <w:t>AVG(</w:t>
      </w:r>
      <w:proofErr w:type="spellStart"/>
      <w:r w:rsidRPr="00943311">
        <w:rPr>
          <w:sz w:val="28"/>
          <w:szCs w:val="28"/>
          <w:lang w:val="en-IN"/>
        </w:rPr>
        <w:t>Total_Sales</w:t>
      </w:r>
      <w:proofErr w:type="spellEnd"/>
      <w:r w:rsidRPr="00943311">
        <w:rPr>
          <w:sz w:val="28"/>
          <w:szCs w:val="28"/>
          <w:lang w:val="en-IN"/>
        </w:rPr>
        <w:t xml:space="preserve">) as </w:t>
      </w:r>
      <w:proofErr w:type="gramStart"/>
      <w:r w:rsidRPr="00943311">
        <w:rPr>
          <w:sz w:val="28"/>
          <w:szCs w:val="28"/>
          <w:lang w:val="en-IN"/>
        </w:rPr>
        <w:t>decimal(</w:t>
      </w:r>
      <w:proofErr w:type="gramEnd"/>
      <w:r w:rsidRPr="00943311">
        <w:rPr>
          <w:sz w:val="28"/>
          <w:szCs w:val="28"/>
          <w:lang w:val="en-IN"/>
        </w:rPr>
        <w:t xml:space="preserve">10,0)) as AVG_SALES 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411273FF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select </w:t>
      </w:r>
      <w:proofErr w:type="gramStart"/>
      <w:r w:rsidRPr="00943311">
        <w:rPr>
          <w:sz w:val="28"/>
          <w:szCs w:val="28"/>
          <w:lang w:val="en-IN"/>
        </w:rPr>
        <w:t>count(</w:t>
      </w:r>
      <w:proofErr w:type="spellStart"/>
      <w:proofErr w:type="gramEnd"/>
      <w:r w:rsidRPr="00943311">
        <w:rPr>
          <w:sz w:val="28"/>
          <w:szCs w:val="28"/>
          <w:lang w:val="en-IN"/>
        </w:rPr>
        <w:t>Item_Identifier</w:t>
      </w:r>
      <w:proofErr w:type="spellEnd"/>
      <w:r w:rsidRPr="00943311">
        <w:rPr>
          <w:sz w:val="28"/>
          <w:szCs w:val="28"/>
          <w:lang w:val="en-IN"/>
        </w:rPr>
        <w:t xml:space="preserve">) as </w:t>
      </w:r>
      <w:proofErr w:type="spellStart"/>
      <w:r w:rsidRPr="00943311">
        <w:rPr>
          <w:sz w:val="28"/>
          <w:szCs w:val="28"/>
          <w:lang w:val="en-IN"/>
        </w:rPr>
        <w:t>number_of_items</w:t>
      </w:r>
      <w:proofErr w:type="spellEnd"/>
      <w:r w:rsidRPr="00943311">
        <w:rPr>
          <w:sz w:val="28"/>
          <w:szCs w:val="28"/>
          <w:lang w:val="en-IN"/>
        </w:rPr>
        <w:t xml:space="preserve"> 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7BF8E4CF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select </w:t>
      </w:r>
      <w:proofErr w:type="gramStart"/>
      <w:r w:rsidRPr="00943311">
        <w:rPr>
          <w:sz w:val="28"/>
          <w:szCs w:val="28"/>
          <w:lang w:val="en-IN"/>
        </w:rPr>
        <w:t>cast(</w:t>
      </w:r>
      <w:proofErr w:type="gramEnd"/>
      <w:r w:rsidRPr="00943311">
        <w:rPr>
          <w:sz w:val="28"/>
          <w:szCs w:val="28"/>
          <w:lang w:val="en-IN"/>
        </w:rPr>
        <w:t xml:space="preserve">AVG(Rating) as </w:t>
      </w:r>
      <w:proofErr w:type="gramStart"/>
      <w:r w:rsidRPr="00943311">
        <w:rPr>
          <w:sz w:val="28"/>
          <w:szCs w:val="28"/>
          <w:lang w:val="en-IN"/>
        </w:rPr>
        <w:t>decimal(</w:t>
      </w:r>
      <w:proofErr w:type="gramEnd"/>
      <w:r w:rsidRPr="00943311">
        <w:rPr>
          <w:sz w:val="28"/>
          <w:szCs w:val="28"/>
          <w:lang w:val="en-IN"/>
        </w:rPr>
        <w:t xml:space="preserve">10,1)) as </w:t>
      </w:r>
      <w:proofErr w:type="spellStart"/>
      <w:r w:rsidRPr="00943311">
        <w:rPr>
          <w:sz w:val="28"/>
          <w:szCs w:val="28"/>
          <w:lang w:val="en-IN"/>
        </w:rPr>
        <w:t>Avg_Rating</w:t>
      </w:r>
      <w:proofErr w:type="spellEnd"/>
      <w:r w:rsidRPr="00943311">
        <w:rPr>
          <w:sz w:val="28"/>
          <w:szCs w:val="28"/>
          <w:lang w:val="en-IN"/>
        </w:rPr>
        <w:t xml:space="preserve"> 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166EDDFA" w14:textId="77777777" w:rsidR="00943311" w:rsidRDefault="00943311" w:rsidP="00943311">
      <w:pPr>
        <w:rPr>
          <w:sz w:val="28"/>
          <w:szCs w:val="28"/>
          <w:lang w:val="en-IN"/>
        </w:rPr>
      </w:pPr>
    </w:p>
    <w:p w14:paraId="1920D9E0" w14:textId="77777777" w:rsidR="008E7784" w:rsidRDefault="008E7784" w:rsidP="00943311">
      <w:pPr>
        <w:rPr>
          <w:sz w:val="28"/>
          <w:szCs w:val="28"/>
          <w:lang w:val="en-IN"/>
        </w:rPr>
      </w:pPr>
    </w:p>
    <w:p w14:paraId="3B2A90D5" w14:textId="77777777" w:rsidR="008E7784" w:rsidRDefault="008E7784" w:rsidP="00943311">
      <w:pPr>
        <w:rPr>
          <w:sz w:val="28"/>
          <w:szCs w:val="28"/>
          <w:lang w:val="en-IN"/>
        </w:rPr>
      </w:pPr>
    </w:p>
    <w:p w14:paraId="710F8E7A" w14:textId="28989F5C" w:rsidR="008E7784" w:rsidRPr="008E7784" w:rsidRDefault="008E7784" w:rsidP="008E7784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>
        <w:rPr>
          <w:rFonts w:ascii="Arial Black" w:hAnsi="Arial Black"/>
          <w:b/>
          <w:bCs/>
          <w:sz w:val="28"/>
          <w:szCs w:val="28"/>
          <w:lang w:val="en-IN"/>
        </w:rPr>
        <w:t>SALES BY ITEM FAT CONTENT</w:t>
      </w:r>
    </w:p>
    <w:p w14:paraId="36466E34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select </w:t>
      </w:r>
      <w:proofErr w:type="spellStart"/>
      <w:r w:rsidRPr="00943311">
        <w:rPr>
          <w:sz w:val="28"/>
          <w:szCs w:val="28"/>
          <w:lang w:val="en-IN"/>
        </w:rPr>
        <w:t>Item_Fat_Content</w:t>
      </w:r>
      <w:proofErr w:type="spellEnd"/>
      <w:r w:rsidRPr="00943311">
        <w:rPr>
          <w:sz w:val="28"/>
          <w:szCs w:val="28"/>
          <w:lang w:val="en-IN"/>
        </w:rPr>
        <w:t xml:space="preserve">, </w:t>
      </w:r>
    </w:p>
    <w:p w14:paraId="46FE8513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cast(</w:t>
      </w:r>
      <w:proofErr w:type="gramStart"/>
      <w:r w:rsidRPr="00943311">
        <w:rPr>
          <w:sz w:val="28"/>
          <w:szCs w:val="28"/>
          <w:lang w:val="en-IN"/>
        </w:rPr>
        <w:t>sum(</w:t>
      </w:r>
      <w:proofErr w:type="spellStart"/>
      <w:proofErr w:type="gramEnd"/>
      <w:r w:rsidRPr="00943311">
        <w:rPr>
          <w:sz w:val="28"/>
          <w:szCs w:val="28"/>
          <w:lang w:val="en-IN"/>
        </w:rPr>
        <w:t>Total_Sales</w:t>
      </w:r>
      <w:proofErr w:type="spellEnd"/>
      <w:r w:rsidRPr="00943311">
        <w:rPr>
          <w:sz w:val="28"/>
          <w:szCs w:val="28"/>
          <w:lang w:val="en-IN"/>
        </w:rPr>
        <w:t>) as decimal (10,0</w:t>
      </w:r>
      <w:proofErr w:type="gramStart"/>
      <w:r w:rsidRPr="00943311">
        <w:rPr>
          <w:sz w:val="28"/>
          <w:szCs w:val="28"/>
          <w:lang w:val="en-IN"/>
        </w:rPr>
        <w:t>))  as</w:t>
      </w:r>
      <w:proofErr w:type="gramEnd"/>
      <w:r w:rsidRPr="00943311">
        <w:rPr>
          <w:sz w:val="28"/>
          <w:szCs w:val="28"/>
          <w:lang w:val="en-IN"/>
        </w:rPr>
        <w:t xml:space="preserve"> TOTAL_SALES, </w:t>
      </w:r>
    </w:p>
    <w:p w14:paraId="2D440EFB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lastRenderedPageBreak/>
        <w:t xml:space="preserve">      </w:t>
      </w:r>
      <w:proofErr w:type="gramStart"/>
      <w:r w:rsidRPr="00943311">
        <w:rPr>
          <w:sz w:val="28"/>
          <w:szCs w:val="28"/>
          <w:lang w:val="en-IN"/>
        </w:rPr>
        <w:t>cast(</w:t>
      </w:r>
      <w:proofErr w:type="gramEnd"/>
      <w:r w:rsidRPr="00943311">
        <w:rPr>
          <w:sz w:val="28"/>
          <w:szCs w:val="28"/>
          <w:lang w:val="en-IN"/>
        </w:rPr>
        <w:t>AVG(</w:t>
      </w:r>
      <w:proofErr w:type="spellStart"/>
      <w:r w:rsidRPr="00943311">
        <w:rPr>
          <w:sz w:val="28"/>
          <w:szCs w:val="28"/>
          <w:lang w:val="en-IN"/>
        </w:rPr>
        <w:t>Total_Sales</w:t>
      </w:r>
      <w:proofErr w:type="spellEnd"/>
      <w:r w:rsidRPr="00943311">
        <w:rPr>
          <w:sz w:val="28"/>
          <w:szCs w:val="28"/>
          <w:lang w:val="en-IN"/>
        </w:rPr>
        <w:t xml:space="preserve">) as </w:t>
      </w:r>
      <w:proofErr w:type="gramStart"/>
      <w:r w:rsidRPr="00943311">
        <w:rPr>
          <w:sz w:val="28"/>
          <w:szCs w:val="28"/>
          <w:lang w:val="en-IN"/>
        </w:rPr>
        <w:t>decimal(</w:t>
      </w:r>
      <w:proofErr w:type="gramEnd"/>
      <w:r w:rsidRPr="00943311">
        <w:rPr>
          <w:sz w:val="28"/>
          <w:szCs w:val="28"/>
          <w:lang w:val="en-IN"/>
        </w:rPr>
        <w:t>10,0)) as AVG_SALES,</w:t>
      </w:r>
    </w:p>
    <w:p w14:paraId="26FF8E4C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</w:t>
      </w:r>
      <w:proofErr w:type="gramStart"/>
      <w:r w:rsidRPr="00943311">
        <w:rPr>
          <w:sz w:val="28"/>
          <w:szCs w:val="28"/>
          <w:lang w:val="en-IN"/>
        </w:rPr>
        <w:t>count(</w:t>
      </w:r>
      <w:proofErr w:type="spellStart"/>
      <w:proofErr w:type="gramEnd"/>
      <w:r w:rsidRPr="00943311">
        <w:rPr>
          <w:sz w:val="28"/>
          <w:szCs w:val="28"/>
          <w:lang w:val="en-IN"/>
        </w:rPr>
        <w:t>Item_Identifier</w:t>
      </w:r>
      <w:proofErr w:type="spellEnd"/>
      <w:r w:rsidRPr="00943311">
        <w:rPr>
          <w:sz w:val="28"/>
          <w:szCs w:val="28"/>
          <w:lang w:val="en-IN"/>
        </w:rPr>
        <w:t xml:space="preserve">) as </w:t>
      </w:r>
      <w:proofErr w:type="spellStart"/>
      <w:r w:rsidRPr="00943311">
        <w:rPr>
          <w:sz w:val="28"/>
          <w:szCs w:val="28"/>
          <w:lang w:val="en-IN"/>
        </w:rPr>
        <w:t>number_of_items</w:t>
      </w:r>
      <w:proofErr w:type="spellEnd"/>
      <w:r w:rsidRPr="00943311">
        <w:rPr>
          <w:sz w:val="28"/>
          <w:szCs w:val="28"/>
          <w:lang w:val="en-IN"/>
        </w:rPr>
        <w:t>,</w:t>
      </w:r>
    </w:p>
    <w:p w14:paraId="3502CEA7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</w:t>
      </w:r>
      <w:proofErr w:type="gramStart"/>
      <w:r w:rsidRPr="00943311">
        <w:rPr>
          <w:sz w:val="28"/>
          <w:szCs w:val="28"/>
          <w:lang w:val="en-IN"/>
        </w:rPr>
        <w:t>cast(</w:t>
      </w:r>
      <w:proofErr w:type="gramEnd"/>
      <w:r w:rsidRPr="00943311">
        <w:rPr>
          <w:sz w:val="28"/>
          <w:szCs w:val="28"/>
          <w:lang w:val="en-IN"/>
        </w:rPr>
        <w:t xml:space="preserve">AVG(Rating) as </w:t>
      </w:r>
      <w:proofErr w:type="gramStart"/>
      <w:r w:rsidRPr="00943311">
        <w:rPr>
          <w:sz w:val="28"/>
          <w:szCs w:val="28"/>
          <w:lang w:val="en-IN"/>
        </w:rPr>
        <w:t>decimal(</w:t>
      </w:r>
      <w:proofErr w:type="gramEnd"/>
      <w:r w:rsidRPr="00943311">
        <w:rPr>
          <w:sz w:val="28"/>
          <w:szCs w:val="28"/>
          <w:lang w:val="en-IN"/>
        </w:rPr>
        <w:t xml:space="preserve">10,1)) as </w:t>
      </w:r>
      <w:proofErr w:type="spellStart"/>
      <w:r w:rsidRPr="00943311">
        <w:rPr>
          <w:sz w:val="28"/>
          <w:szCs w:val="28"/>
          <w:lang w:val="en-IN"/>
        </w:rPr>
        <w:t>Avg_Rating</w:t>
      </w:r>
      <w:proofErr w:type="spellEnd"/>
    </w:p>
    <w:p w14:paraId="47BEBCBA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7B5B0029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where </w:t>
      </w:r>
      <w:proofErr w:type="spellStart"/>
      <w:r w:rsidRPr="00943311">
        <w:rPr>
          <w:sz w:val="28"/>
          <w:szCs w:val="28"/>
          <w:lang w:val="en-IN"/>
        </w:rPr>
        <w:t>Outlet_Establishment_Year</w:t>
      </w:r>
      <w:proofErr w:type="spellEnd"/>
      <w:r w:rsidRPr="00943311">
        <w:rPr>
          <w:sz w:val="28"/>
          <w:szCs w:val="28"/>
          <w:lang w:val="en-IN"/>
        </w:rPr>
        <w:t>=2020</w:t>
      </w:r>
    </w:p>
    <w:p w14:paraId="6D2227DE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group by </w:t>
      </w:r>
      <w:proofErr w:type="spellStart"/>
      <w:r w:rsidRPr="00943311">
        <w:rPr>
          <w:sz w:val="28"/>
          <w:szCs w:val="28"/>
          <w:lang w:val="en-IN"/>
        </w:rPr>
        <w:t>Item_Fat_Content</w:t>
      </w:r>
      <w:proofErr w:type="spellEnd"/>
    </w:p>
    <w:p w14:paraId="52605CF8" w14:textId="77777777" w:rsidR="00943311" w:rsidRDefault="00943311" w:rsidP="00943311">
      <w:pPr>
        <w:rPr>
          <w:sz w:val="28"/>
          <w:szCs w:val="28"/>
          <w:lang w:val="en-IN"/>
        </w:rPr>
      </w:pPr>
    </w:p>
    <w:p w14:paraId="3440F75A" w14:textId="77777777" w:rsidR="001D5CA0" w:rsidRDefault="001D5CA0" w:rsidP="00943311">
      <w:pPr>
        <w:rPr>
          <w:sz w:val="28"/>
          <w:szCs w:val="28"/>
          <w:lang w:val="en-IN"/>
        </w:rPr>
      </w:pPr>
    </w:p>
    <w:p w14:paraId="1EA076D0" w14:textId="5EEC1DD6" w:rsidR="001D5CA0" w:rsidRPr="001D5CA0" w:rsidRDefault="001D5CA0" w:rsidP="001D5CA0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>
        <w:rPr>
          <w:rFonts w:ascii="Arial Black" w:hAnsi="Arial Black"/>
          <w:b/>
          <w:bCs/>
          <w:sz w:val="28"/>
          <w:szCs w:val="28"/>
          <w:lang w:val="en-IN"/>
        </w:rPr>
        <w:t>SALES BY ITEM TYPE</w:t>
      </w:r>
    </w:p>
    <w:p w14:paraId="55DB7088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select </w:t>
      </w:r>
      <w:proofErr w:type="spellStart"/>
      <w:r w:rsidRPr="00943311">
        <w:rPr>
          <w:sz w:val="28"/>
          <w:szCs w:val="28"/>
          <w:lang w:val="en-IN"/>
        </w:rPr>
        <w:t>Item_Type</w:t>
      </w:r>
      <w:proofErr w:type="spellEnd"/>
      <w:r w:rsidRPr="00943311">
        <w:rPr>
          <w:sz w:val="28"/>
          <w:szCs w:val="28"/>
          <w:lang w:val="en-IN"/>
        </w:rPr>
        <w:t xml:space="preserve">, </w:t>
      </w:r>
    </w:p>
    <w:p w14:paraId="5E78F476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cast(</w:t>
      </w:r>
      <w:proofErr w:type="gramStart"/>
      <w:r w:rsidRPr="00943311">
        <w:rPr>
          <w:sz w:val="28"/>
          <w:szCs w:val="28"/>
          <w:lang w:val="en-IN"/>
        </w:rPr>
        <w:t>sum(</w:t>
      </w:r>
      <w:proofErr w:type="spellStart"/>
      <w:proofErr w:type="gramEnd"/>
      <w:r w:rsidRPr="00943311">
        <w:rPr>
          <w:sz w:val="28"/>
          <w:szCs w:val="28"/>
          <w:lang w:val="en-IN"/>
        </w:rPr>
        <w:t>Total_Sales</w:t>
      </w:r>
      <w:proofErr w:type="spellEnd"/>
      <w:r w:rsidRPr="00943311">
        <w:rPr>
          <w:sz w:val="28"/>
          <w:szCs w:val="28"/>
          <w:lang w:val="en-IN"/>
        </w:rPr>
        <w:t>) as decimal (10,0</w:t>
      </w:r>
      <w:proofErr w:type="gramStart"/>
      <w:r w:rsidRPr="00943311">
        <w:rPr>
          <w:sz w:val="28"/>
          <w:szCs w:val="28"/>
          <w:lang w:val="en-IN"/>
        </w:rPr>
        <w:t>))  as</w:t>
      </w:r>
      <w:proofErr w:type="gramEnd"/>
      <w:r w:rsidRPr="00943311">
        <w:rPr>
          <w:sz w:val="28"/>
          <w:szCs w:val="28"/>
          <w:lang w:val="en-IN"/>
        </w:rPr>
        <w:t xml:space="preserve"> TOTAL_SALES, </w:t>
      </w:r>
    </w:p>
    <w:p w14:paraId="614731A6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</w:t>
      </w:r>
      <w:proofErr w:type="gramStart"/>
      <w:r w:rsidRPr="00943311">
        <w:rPr>
          <w:sz w:val="28"/>
          <w:szCs w:val="28"/>
          <w:lang w:val="en-IN"/>
        </w:rPr>
        <w:t>cast(</w:t>
      </w:r>
      <w:proofErr w:type="gramEnd"/>
      <w:r w:rsidRPr="00943311">
        <w:rPr>
          <w:sz w:val="28"/>
          <w:szCs w:val="28"/>
          <w:lang w:val="en-IN"/>
        </w:rPr>
        <w:t>AVG(</w:t>
      </w:r>
      <w:proofErr w:type="spellStart"/>
      <w:r w:rsidRPr="00943311">
        <w:rPr>
          <w:sz w:val="28"/>
          <w:szCs w:val="28"/>
          <w:lang w:val="en-IN"/>
        </w:rPr>
        <w:t>Total_Sales</w:t>
      </w:r>
      <w:proofErr w:type="spellEnd"/>
      <w:r w:rsidRPr="00943311">
        <w:rPr>
          <w:sz w:val="28"/>
          <w:szCs w:val="28"/>
          <w:lang w:val="en-IN"/>
        </w:rPr>
        <w:t xml:space="preserve">) as </w:t>
      </w:r>
      <w:proofErr w:type="gramStart"/>
      <w:r w:rsidRPr="00943311">
        <w:rPr>
          <w:sz w:val="28"/>
          <w:szCs w:val="28"/>
          <w:lang w:val="en-IN"/>
        </w:rPr>
        <w:t>decimal(</w:t>
      </w:r>
      <w:proofErr w:type="gramEnd"/>
      <w:r w:rsidRPr="00943311">
        <w:rPr>
          <w:sz w:val="28"/>
          <w:szCs w:val="28"/>
          <w:lang w:val="en-IN"/>
        </w:rPr>
        <w:t>10,0)) as AVG_SALES,</w:t>
      </w:r>
    </w:p>
    <w:p w14:paraId="0348A4E5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</w:t>
      </w:r>
      <w:proofErr w:type="gramStart"/>
      <w:r w:rsidRPr="00943311">
        <w:rPr>
          <w:sz w:val="28"/>
          <w:szCs w:val="28"/>
          <w:lang w:val="en-IN"/>
        </w:rPr>
        <w:t>count(</w:t>
      </w:r>
      <w:proofErr w:type="spellStart"/>
      <w:proofErr w:type="gramEnd"/>
      <w:r w:rsidRPr="00943311">
        <w:rPr>
          <w:sz w:val="28"/>
          <w:szCs w:val="28"/>
          <w:lang w:val="en-IN"/>
        </w:rPr>
        <w:t>Item_Identifier</w:t>
      </w:r>
      <w:proofErr w:type="spellEnd"/>
      <w:r w:rsidRPr="00943311">
        <w:rPr>
          <w:sz w:val="28"/>
          <w:szCs w:val="28"/>
          <w:lang w:val="en-IN"/>
        </w:rPr>
        <w:t xml:space="preserve">) as </w:t>
      </w:r>
      <w:proofErr w:type="spellStart"/>
      <w:r w:rsidRPr="00943311">
        <w:rPr>
          <w:sz w:val="28"/>
          <w:szCs w:val="28"/>
          <w:lang w:val="en-IN"/>
        </w:rPr>
        <w:t>number_of_items</w:t>
      </w:r>
      <w:proofErr w:type="spellEnd"/>
      <w:r w:rsidRPr="00943311">
        <w:rPr>
          <w:sz w:val="28"/>
          <w:szCs w:val="28"/>
          <w:lang w:val="en-IN"/>
        </w:rPr>
        <w:t>,</w:t>
      </w:r>
    </w:p>
    <w:p w14:paraId="14EA94C6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</w:t>
      </w:r>
      <w:proofErr w:type="gramStart"/>
      <w:r w:rsidRPr="00943311">
        <w:rPr>
          <w:sz w:val="28"/>
          <w:szCs w:val="28"/>
          <w:lang w:val="en-IN"/>
        </w:rPr>
        <w:t>cast(</w:t>
      </w:r>
      <w:proofErr w:type="gramEnd"/>
      <w:r w:rsidRPr="00943311">
        <w:rPr>
          <w:sz w:val="28"/>
          <w:szCs w:val="28"/>
          <w:lang w:val="en-IN"/>
        </w:rPr>
        <w:t xml:space="preserve">AVG(Rating) as </w:t>
      </w:r>
      <w:proofErr w:type="gramStart"/>
      <w:r w:rsidRPr="00943311">
        <w:rPr>
          <w:sz w:val="28"/>
          <w:szCs w:val="28"/>
          <w:lang w:val="en-IN"/>
        </w:rPr>
        <w:t>decimal(</w:t>
      </w:r>
      <w:proofErr w:type="gramEnd"/>
      <w:r w:rsidRPr="00943311">
        <w:rPr>
          <w:sz w:val="28"/>
          <w:szCs w:val="28"/>
          <w:lang w:val="en-IN"/>
        </w:rPr>
        <w:t xml:space="preserve">10,1)) as </w:t>
      </w:r>
      <w:proofErr w:type="spellStart"/>
      <w:r w:rsidRPr="00943311">
        <w:rPr>
          <w:sz w:val="28"/>
          <w:szCs w:val="28"/>
          <w:lang w:val="en-IN"/>
        </w:rPr>
        <w:t>Avg_Rating</w:t>
      </w:r>
      <w:proofErr w:type="spellEnd"/>
    </w:p>
    <w:p w14:paraId="065A3086" w14:textId="77777777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      from </w:t>
      </w:r>
      <w:proofErr w:type="spellStart"/>
      <w:r w:rsidRPr="00943311">
        <w:rPr>
          <w:sz w:val="28"/>
          <w:szCs w:val="28"/>
          <w:lang w:val="en-IN"/>
        </w:rPr>
        <w:t>BlinkIT_Data</w:t>
      </w:r>
      <w:proofErr w:type="spellEnd"/>
    </w:p>
    <w:p w14:paraId="165C37B3" w14:textId="4D043ED3" w:rsidR="00943311" w:rsidRPr="00943311" w:rsidRDefault="00943311" w:rsidP="00943311">
      <w:pPr>
        <w:rPr>
          <w:sz w:val="28"/>
          <w:szCs w:val="28"/>
          <w:lang w:val="en-IN"/>
        </w:rPr>
      </w:pPr>
      <w:r w:rsidRPr="00943311">
        <w:rPr>
          <w:sz w:val="28"/>
          <w:szCs w:val="28"/>
          <w:lang w:val="en-IN"/>
        </w:rPr>
        <w:t xml:space="preserve">group by </w:t>
      </w:r>
      <w:proofErr w:type="spellStart"/>
      <w:r w:rsidRPr="00943311">
        <w:rPr>
          <w:sz w:val="28"/>
          <w:szCs w:val="28"/>
          <w:lang w:val="en-IN"/>
        </w:rPr>
        <w:t>Item_Type</w:t>
      </w:r>
      <w:proofErr w:type="spellEnd"/>
    </w:p>
    <w:p w14:paraId="54D3135D" w14:textId="77777777" w:rsidR="00943311" w:rsidRDefault="00943311" w:rsidP="00943311">
      <w:pPr>
        <w:rPr>
          <w:lang w:val="en-IN"/>
        </w:rPr>
      </w:pPr>
    </w:p>
    <w:p w14:paraId="0B008A15" w14:textId="77777777" w:rsidR="00943311" w:rsidRDefault="00943311" w:rsidP="00943311">
      <w:pPr>
        <w:rPr>
          <w:lang w:val="en-IN"/>
        </w:rPr>
      </w:pPr>
    </w:p>
    <w:p w14:paraId="4AE69A81" w14:textId="794DEE29" w:rsidR="00943311" w:rsidRPr="001D5CA0" w:rsidRDefault="001D5CA0" w:rsidP="001D5CA0">
      <w:pPr>
        <w:pStyle w:val="ListParagraph"/>
        <w:numPr>
          <w:ilvl w:val="0"/>
          <w:numId w:val="24"/>
        </w:numPr>
        <w:rPr>
          <w:rFonts w:ascii="Arial Black" w:hAnsi="Arial Black"/>
          <w:b/>
          <w:bCs/>
          <w:sz w:val="28"/>
          <w:szCs w:val="28"/>
          <w:lang w:val="en-IN"/>
        </w:rPr>
      </w:pPr>
      <w:r w:rsidRPr="001D5CA0">
        <w:rPr>
          <w:rFonts w:ascii="Arial Black" w:hAnsi="Arial Black"/>
          <w:b/>
          <w:bCs/>
          <w:sz w:val="28"/>
          <w:szCs w:val="28"/>
        </w:rPr>
        <w:t>Fat Content by Outlet for Total Sales</w:t>
      </w:r>
    </w:p>
    <w:p w14:paraId="38D4BDF2" w14:textId="52238997" w:rsidR="00943311" w:rsidRPr="004E55B3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lang w:val="en-IN"/>
        </w:rPr>
      </w:pPr>
      <w:r w:rsidRPr="004E55B3">
        <w:rPr>
          <w:sz w:val="44"/>
          <w:szCs w:val="44"/>
          <w:lang w:val="en-IN"/>
        </w:rPr>
        <w:t>problem here</w:t>
      </w:r>
      <w:r w:rsidR="004E55B3">
        <w:rPr>
          <w:sz w:val="44"/>
          <w:szCs w:val="44"/>
          <w:lang w:val="en-IN"/>
        </w:rPr>
        <w:t xml:space="preserve"> – </w:t>
      </w:r>
      <w:r w:rsidR="004E55B3">
        <w:rPr>
          <w:lang w:val="en-IN"/>
        </w:rPr>
        <w:t>both queries are same but first one is giving incomplete result but second one is giving complete result.</w:t>
      </w:r>
    </w:p>
    <w:p w14:paraId="7781D00D" w14:textId="77777777" w:rsid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</w:p>
    <w:p w14:paraId="00578EAF" w14:textId="77777777" w:rsid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</w:p>
    <w:p w14:paraId="2583866A" w14:textId="4A177104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select </w:t>
      </w:r>
      <w:proofErr w:type="spellStart"/>
      <w:r w:rsidRPr="00943311">
        <w:rPr>
          <w:sz w:val="24"/>
          <w:szCs w:val="24"/>
          <w:lang w:val="en-IN"/>
        </w:rPr>
        <w:t>Outlet_Location_Type</w:t>
      </w:r>
      <w:proofErr w:type="spellEnd"/>
      <w:r w:rsidRPr="00943311">
        <w:rPr>
          <w:sz w:val="24"/>
          <w:szCs w:val="24"/>
          <w:lang w:val="en-IN"/>
        </w:rPr>
        <w:t>,</w:t>
      </w:r>
    </w:p>
    <w:p w14:paraId="41C846C2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   ISNULL(Low_Fat,0) as </w:t>
      </w:r>
      <w:proofErr w:type="spellStart"/>
      <w:r w:rsidRPr="00943311">
        <w:rPr>
          <w:sz w:val="24"/>
          <w:szCs w:val="24"/>
          <w:lang w:val="en-IN"/>
        </w:rPr>
        <w:t>Low_Fat</w:t>
      </w:r>
      <w:proofErr w:type="spellEnd"/>
      <w:r w:rsidRPr="00943311">
        <w:rPr>
          <w:sz w:val="24"/>
          <w:szCs w:val="24"/>
          <w:lang w:val="en-IN"/>
        </w:rPr>
        <w:t>,</w:t>
      </w:r>
    </w:p>
    <w:p w14:paraId="3B4F476F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   ISNULL(Regular,0) as Regular</w:t>
      </w:r>
    </w:p>
    <w:p w14:paraId="6B7447AF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from</w:t>
      </w:r>
    </w:p>
    <w:p w14:paraId="66EF0706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(</w:t>
      </w:r>
      <w:proofErr w:type="gramStart"/>
      <w:r w:rsidRPr="00943311">
        <w:rPr>
          <w:sz w:val="24"/>
          <w:szCs w:val="24"/>
          <w:lang w:val="en-IN"/>
        </w:rPr>
        <w:t>select</w:t>
      </w:r>
      <w:proofErr w:type="gramEnd"/>
      <w:r w:rsidRPr="00943311">
        <w:rPr>
          <w:sz w:val="24"/>
          <w:szCs w:val="24"/>
          <w:lang w:val="en-IN"/>
        </w:rPr>
        <w:t xml:space="preserve"> </w:t>
      </w:r>
      <w:proofErr w:type="spellStart"/>
      <w:r w:rsidRPr="00943311">
        <w:rPr>
          <w:sz w:val="24"/>
          <w:szCs w:val="24"/>
          <w:lang w:val="en-IN"/>
        </w:rPr>
        <w:t>Outlet_Location_Type</w:t>
      </w:r>
      <w:proofErr w:type="spellEnd"/>
      <w:r w:rsidRPr="00943311">
        <w:rPr>
          <w:sz w:val="24"/>
          <w:szCs w:val="24"/>
          <w:lang w:val="en-IN"/>
        </w:rPr>
        <w:t xml:space="preserve">, </w:t>
      </w:r>
      <w:proofErr w:type="spellStart"/>
      <w:r w:rsidRPr="00943311">
        <w:rPr>
          <w:sz w:val="24"/>
          <w:szCs w:val="24"/>
          <w:lang w:val="en-IN"/>
        </w:rPr>
        <w:t>Item_Fat_Content</w:t>
      </w:r>
      <w:proofErr w:type="spellEnd"/>
      <w:r w:rsidRPr="00943311">
        <w:rPr>
          <w:sz w:val="24"/>
          <w:szCs w:val="24"/>
          <w:lang w:val="en-IN"/>
        </w:rPr>
        <w:t>,</w:t>
      </w:r>
    </w:p>
    <w:p w14:paraId="7AED5428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  cast(</w:t>
      </w:r>
      <w:proofErr w:type="gramStart"/>
      <w:r w:rsidRPr="00943311">
        <w:rPr>
          <w:sz w:val="24"/>
          <w:szCs w:val="24"/>
          <w:lang w:val="en-IN"/>
        </w:rPr>
        <w:t>sum(</w:t>
      </w:r>
      <w:proofErr w:type="spellStart"/>
      <w:proofErr w:type="gramEnd"/>
      <w:r w:rsidRPr="00943311">
        <w:rPr>
          <w:sz w:val="24"/>
          <w:szCs w:val="24"/>
          <w:lang w:val="en-IN"/>
        </w:rPr>
        <w:t>Total_Sales</w:t>
      </w:r>
      <w:proofErr w:type="spellEnd"/>
      <w:r w:rsidRPr="00943311">
        <w:rPr>
          <w:sz w:val="24"/>
          <w:szCs w:val="24"/>
          <w:lang w:val="en-IN"/>
        </w:rPr>
        <w:t>) as decimal (10,0</w:t>
      </w:r>
      <w:proofErr w:type="gramStart"/>
      <w:r w:rsidRPr="00943311">
        <w:rPr>
          <w:sz w:val="24"/>
          <w:szCs w:val="24"/>
          <w:lang w:val="en-IN"/>
        </w:rPr>
        <w:t>))  as</w:t>
      </w:r>
      <w:proofErr w:type="gramEnd"/>
      <w:r w:rsidRPr="00943311">
        <w:rPr>
          <w:sz w:val="24"/>
          <w:szCs w:val="24"/>
          <w:lang w:val="en-IN"/>
        </w:rPr>
        <w:t xml:space="preserve"> TOTAL_SALES </w:t>
      </w:r>
    </w:p>
    <w:p w14:paraId="7DC280B5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  from </w:t>
      </w:r>
      <w:proofErr w:type="spellStart"/>
      <w:r w:rsidRPr="00943311">
        <w:rPr>
          <w:sz w:val="24"/>
          <w:szCs w:val="24"/>
          <w:lang w:val="en-IN"/>
        </w:rPr>
        <w:t>BlinkIT_Data</w:t>
      </w:r>
      <w:proofErr w:type="spellEnd"/>
    </w:p>
    <w:p w14:paraId="29D09B76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group by </w:t>
      </w:r>
      <w:proofErr w:type="spellStart"/>
      <w:r w:rsidRPr="00943311">
        <w:rPr>
          <w:sz w:val="24"/>
          <w:szCs w:val="24"/>
          <w:lang w:val="en-IN"/>
        </w:rPr>
        <w:t>Outlet_Location_Type</w:t>
      </w:r>
      <w:proofErr w:type="spellEnd"/>
      <w:r w:rsidRPr="00943311">
        <w:rPr>
          <w:sz w:val="24"/>
          <w:szCs w:val="24"/>
          <w:lang w:val="en-IN"/>
        </w:rPr>
        <w:t xml:space="preserve">, </w:t>
      </w:r>
      <w:proofErr w:type="spellStart"/>
      <w:r w:rsidRPr="00943311">
        <w:rPr>
          <w:sz w:val="24"/>
          <w:szCs w:val="24"/>
          <w:lang w:val="en-IN"/>
        </w:rPr>
        <w:t>Item_Fat_Content</w:t>
      </w:r>
      <w:proofErr w:type="spellEnd"/>
      <w:r w:rsidRPr="00943311">
        <w:rPr>
          <w:sz w:val="24"/>
          <w:szCs w:val="24"/>
          <w:lang w:val="en-IN"/>
        </w:rPr>
        <w:t>)</w:t>
      </w:r>
    </w:p>
    <w:p w14:paraId="42E8D383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as </w:t>
      </w:r>
      <w:proofErr w:type="spellStart"/>
      <w:r w:rsidRPr="00943311">
        <w:rPr>
          <w:sz w:val="24"/>
          <w:szCs w:val="24"/>
          <w:lang w:val="en-IN"/>
        </w:rPr>
        <w:t>sourcetable</w:t>
      </w:r>
      <w:proofErr w:type="spellEnd"/>
    </w:p>
    <w:p w14:paraId="790713AA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pivot</w:t>
      </w:r>
    </w:p>
    <w:p w14:paraId="1F8A611D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(</w:t>
      </w:r>
      <w:proofErr w:type="gramStart"/>
      <w:r w:rsidRPr="00943311">
        <w:rPr>
          <w:sz w:val="24"/>
          <w:szCs w:val="24"/>
          <w:lang w:val="en-IN"/>
        </w:rPr>
        <w:t>sum(</w:t>
      </w:r>
      <w:proofErr w:type="spellStart"/>
      <w:proofErr w:type="gramEnd"/>
      <w:r w:rsidRPr="00943311">
        <w:rPr>
          <w:sz w:val="24"/>
          <w:szCs w:val="24"/>
          <w:lang w:val="en-IN"/>
        </w:rPr>
        <w:t>Total_Sales</w:t>
      </w:r>
      <w:proofErr w:type="spellEnd"/>
      <w:r w:rsidRPr="00943311">
        <w:rPr>
          <w:sz w:val="24"/>
          <w:szCs w:val="24"/>
          <w:lang w:val="en-IN"/>
        </w:rPr>
        <w:t>)</w:t>
      </w:r>
    </w:p>
    <w:p w14:paraId="1ABC4EDC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for </w:t>
      </w:r>
      <w:proofErr w:type="spellStart"/>
      <w:r w:rsidRPr="00943311">
        <w:rPr>
          <w:sz w:val="24"/>
          <w:szCs w:val="24"/>
          <w:lang w:val="en-IN"/>
        </w:rPr>
        <w:t>Item_Fat_Content</w:t>
      </w:r>
      <w:proofErr w:type="spellEnd"/>
      <w:r w:rsidRPr="00943311">
        <w:rPr>
          <w:sz w:val="24"/>
          <w:szCs w:val="24"/>
          <w:lang w:val="en-IN"/>
        </w:rPr>
        <w:t xml:space="preserve"> IN (</w:t>
      </w:r>
      <w:proofErr w:type="spellStart"/>
      <w:r w:rsidRPr="00943311">
        <w:rPr>
          <w:sz w:val="24"/>
          <w:szCs w:val="24"/>
          <w:lang w:val="en-IN"/>
        </w:rPr>
        <w:t>Low_</w:t>
      </w:r>
      <w:proofErr w:type="gramStart"/>
      <w:r w:rsidRPr="00943311">
        <w:rPr>
          <w:sz w:val="24"/>
          <w:szCs w:val="24"/>
          <w:lang w:val="en-IN"/>
        </w:rPr>
        <w:t>Fat,Regular</w:t>
      </w:r>
      <w:proofErr w:type="spellEnd"/>
      <w:proofErr w:type="gramEnd"/>
      <w:r w:rsidRPr="00943311">
        <w:rPr>
          <w:sz w:val="24"/>
          <w:szCs w:val="24"/>
          <w:lang w:val="en-IN"/>
        </w:rPr>
        <w:t>))</w:t>
      </w:r>
    </w:p>
    <w:p w14:paraId="4529FFAD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as </w:t>
      </w:r>
      <w:proofErr w:type="spellStart"/>
      <w:r w:rsidRPr="00943311">
        <w:rPr>
          <w:sz w:val="24"/>
          <w:szCs w:val="24"/>
          <w:lang w:val="en-IN"/>
        </w:rPr>
        <w:t>pivotTable</w:t>
      </w:r>
      <w:proofErr w:type="spellEnd"/>
    </w:p>
    <w:p w14:paraId="77425AB3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</w:p>
    <w:p w14:paraId="479E7079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</w:t>
      </w:r>
    </w:p>
    <w:p w14:paraId="244DBE15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sz w:val="24"/>
          <w:szCs w:val="24"/>
          <w:lang w:val="en-IN"/>
        </w:rPr>
      </w:pPr>
    </w:p>
    <w:p w14:paraId="5581E33A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</w:p>
    <w:p w14:paraId="72F6F95D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</w:p>
    <w:p w14:paraId="07C96810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SELECT </w:t>
      </w:r>
      <w:proofErr w:type="spellStart"/>
      <w:r w:rsidRPr="00943311">
        <w:rPr>
          <w:sz w:val="24"/>
          <w:szCs w:val="24"/>
          <w:lang w:val="en-IN"/>
        </w:rPr>
        <w:t>Outlet_Location_Type</w:t>
      </w:r>
      <w:proofErr w:type="spellEnd"/>
      <w:r w:rsidRPr="00943311">
        <w:rPr>
          <w:sz w:val="24"/>
          <w:szCs w:val="24"/>
          <w:lang w:val="en-IN"/>
        </w:rPr>
        <w:t xml:space="preserve">, </w:t>
      </w:r>
    </w:p>
    <w:p w14:paraId="54A9EA47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   </w:t>
      </w:r>
      <w:proofErr w:type="gramStart"/>
      <w:r w:rsidRPr="00943311">
        <w:rPr>
          <w:sz w:val="24"/>
          <w:szCs w:val="24"/>
          <w:lang w:val="en-IN"/>
        </w:rPr>
        <w:t>ISNULL(</w:t>
      </w:r>
      <w:proofErr w:type="gramEnd"/>
      <w:r w:rsidRPr="00943311">
        <w:rPr>
          <w:sz w:val="24"/>
          <w:szCs w:val="24"/>
          <w:lang w:val="en-IN"/>
        </w:rPr>
        <w:t xml:space="preserve">[Low Fat], 0) AS </w:t>
      </w:r>
      <w:proofErr w:type="spellStart"/>
      <w:r w:rsidRPr="00943311">
        <w:rPr>
          <w:sz w:val="24"/>
          <w:szCs w:val="24"/>
          <w:lang w:val="en-IN"/>
        </w:rPr>
        <w:t>Low_Fat</w:t>
      </w:r>
      <w:proofErr w:type="spellEnd"/>
      <w:r w:rsidRPr="00943311">
        <w:rPr>
          <w:sz w:val="24"/>
          <w:szCs w:val="24"/>
          <w:lang w:val="en-IN"/>
        </w:rPr>
        <w:t xml:space="preserve">, </w:t>
      </w:r>
    </w:p>
    <w:p w14:paraId="158D960A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   ISNULL([Regular], 0) AS Regular</w:t>
      </w:r>
    </w:p>
    <w:p w14:paraId="73C1B4DA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FROM </w:t>
      </w:r>
    </w:p>
    <w:p w14:paraId="69440A60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(</w:t>
      </w:r>
    </w:p>
    <w:p w14:paraId="724EF663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SELECT </w:t>
      </w:r>
      <w:proofErr w:type="spellStart"/>
      <w:r w:rsidRPr="00943311">
        <w:rPr>
          <w:sz w:val="24"/>
          <w:szCs w:val="24"/>
          <w:lang w:val="en-IN"/>
        </w:rPr>
        <w:t>Outlet_Location_Type</w:t>
      </w:r>
      <w:proofErr w:type="spellEnd"/>
      <w:r w:rsidRPr="00943311">
        <w:rPr>
          <w:sz w:val="24"/>
          <w:szCs w:val="24"/>
          <w:lang w:val="en-IN"/>
        </w:rPr>
        <w:t xml:space="preserve">, </w:t>
      </w:r>
      <w:proofErr w:type="spellStart"/>
      <w:r w:rsidRPr="00943311">
        <w:rPr>
          <w:sz w:val="24"/>
          <w:szCs w:val="24"/>
          <w:lang w:val="en-IN"/>
        </w:rPr>
        <w:t>Item_Fat_Content</w:t>
      </w:r>
      <w:proofErr w:type="spellEnd"/>
      <w:r w:rsidRPr="00943311">
        <w:rPr>
          <w:sz w:val="24"/>
          <w:szCs w:val="24"/>
          <w:lang w:val="en-IN"/>
        </w:rPr>
        <w:t xml:space="preserve">, </w:t>
      </w:r>
    </w:p>
    <w:p w14:paraId="5A4F3B49" w14:textId="2CE1B973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       CAST(SUM(</w:t>
      </w:r>
      <w:proofErr w:type="spellStart"/>
      <w:r w:rsidRPr="00943311">
        <w:rPr>
          <w:sz w:val="24"/>
          <w:szCs w:val="24"/>
          <w:lang w:val="en-IN"/>
        </w:rPr>
        <w:t>Total_Sales</w:t>
      </w:r>
      <w:proofErr w:type="spellEnd"/>
      <w:r w:rsidRPr="00943311">
        <w:rPr>
          <w:sz w:val="24"/>
          <w:szCs w:val="24"/>
          <w:lang w:val="en-IN"/>
        </w:rPr>
        <w:t xml:space="preserve">) AS </w:t>
      </w:r>
      <w:proofErr w:type="gramStart"/>
      <w:r w:rsidRPr="00943311">
        <w:rPr>
          <w:sz w:val="24"/>
          <w:szCs w:val="24"/>
          <w:lang w:val="en-IN"/>
        </w:rPr>
        <w:t>DECIMAL(</w:t>
      </w:r>
      <w:proofErr w:type="gramEnd"/>
      <w:r w:rsidRPr="00943311">
        <w:rPr>
          <w:sz w:val="24"/>
          <w:szCs w:val="24"/>
          <w:lang w:val="en-IN"/>
        </w:rPr>
        <w:t>10,</w:t>
      </w:r>
      <w:r w:rsidR="004E55B3">
        <w:rPr>
          <w:sz w:val="24"/>
          <w:szCs w:val="24"/>
          <w:lang w:val="en-IN"/>
        </w:rPr>
        <w:t>0</w:t>
      </w:r>
      <w:r w:rsidRPr="00943311">
        <w:rPr>
          <w:sz w:val="24"/>
          <w:szCs w:val="24"/>
          <w:lang w:val="en-IN"/>
        </w:rPr>
        <w:t xml:space="preserve">)) AS </w:t>
      </w:r>
      <w:proofErr w:type="spellStart"/>
      <w:r w:rsidRPr="00943311">
        <w:rPr>
          <w:sz w:val="24"/>
          <w:szCs w:val="24"/>
          <w:lang w:val="en-IN"/>
        </w:rPr>
        <w:t>Total_Sales</w:t>
      </w:r>
      <w:proofErr w:type="spellEnd"/>
    </w:p>
    <w:p w14:paraId="2CA23B29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FROM </w:t>
      </w:r>
      <w:proofErr w:type="spellStart"/>
      <w:r w:rsidRPr="00943311">
        <w:rPr>
          <w:sz w:val="24"/>
          <w:szCs w:val="24"/>
          <w:lang w:val="en-IN"/>
        </w:rPr>
        <w:t>blinkit_data</w:t>
      </w:r>
      <w:proofErr w:type="spellEnd"/>
    </w:p>
    <w:p w14:paraId="66C44CFD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GROUP BY </w:t>
      </w:r>
      <w:proofErr w:type="spellStart"/>
      <w:r w:rsidRPr="00943311">
        <w:rPr>
          <w:sz w:val="24"/>
          <w:szCs w:val="24"/>
          <w:lang w:val="en-IN"/>
        </w:rPr>
        <w:t>Outlet_Location_Type</w:t>
      </w:r>
      <w:proofErr w:type="spellEnd"/>
      <w:r w:rsidRPr="00943311">
        <w:rPr>
          <w:sz w:val="24"/>
          <w:szCs w:val="24"/>
          <w:lang w:val="en-IN"/>
        </w:rPr>
        <w:t xml:space="preserve">, </w:t>
      </w:r>
      <w:proofErr w:type="spellStart"/>
      <w:r w:rsidRPr="00943311">
        <w:rPr>
          <w:sz w:val="24"/>
          <w:szCs w:val="24"/>
          <w:lang w:val="en-IN"/>
        </w:rPr>
        <w:t>Item_Fat_Content</w:t>
      </w:r>
      <w:proofErr w:type="spellEnd"/>
    </w:p>
    <w:p w14:paraId="13CA6F7D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) AS SourceTable</w:t>
      </w:r>
    </w:p>
    <w:p w14:paraId="5823BF43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PIVOT </w:t>
      </w:r>
    </w:p>
    <w:p w14:paraId="6E6D57A9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(</w:t>
      </w:r>
    </w:p>
    <w:p w14:paraId="73C8E4EE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SUM(</w:t>
      </w:r>
      <w:proofErr w:type="spellStart"/>
      <w:r w:rsidRPr="00943311">
        <w:rPr>
          <w:sz w:val="24"/>
          <w:szCs w:val="24"/>
          <w:lang w:val="en-IN"/>
        </w:rPr>
        <w:t>Total_Sales</w:t>
      </w:r>
      <w:proofErr w:type="spellEnd"/>
      <w:r w:rsidRPr="00943311">
        <w:rPr>
          <w:sz w:val="24"/>
          <w:szCs w:val="24"/>
          <w:lang w:val="en-IN"/>
        </w:rPr>
        <w:t xml:space="preserve">) </w:t>
      </w:r>
    </w:p>
    <w:p w14:paraId="7D036615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 xml:space="preserve">    FOR </w:t>
      </w:r>
      <w:proofErr w:type="spellStart"/>
      <w:r w:rsidRPr="00943311">
        <w:rPr>
          <w:sz w:val="24"/>
          <w:szCs w:val="24"/>
          <w:lang w:val="en-IN"/>
        </w:rPr>
        <w:t>Item_Fat_Content</w:t>
      </w:r>
      <w:proofErr w:type="spellEnd"/>
      <w:r w:rsidRPr="00943311">
        <w:rPr>
          <w:sz w:val="24"/>
          <w:szCs w:val="24"/>
          <w:lang w:val="en-IN"/>
        </w:rPr>
        <w:t xml:space="preserve"> IN ([Low Fat], [Regular])</w:t>
      </w:r>
    </w:p>
    <w:p w14:paraId="06703BED" w14:textId="77777777" w:rsidR="00943311" w:rsidRP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  <w:lang w:val="en-IN"/>
        </w:rPr>
      </w:pPr>
      <w:r w:rsidRPr="00943311">
        <w:rPr>
          <w:sz w:val="24"/>
          <w:szCs w:val="24"/>
          <w:lang w:val="en-IN"/>
        </w:rPr>
        <w:t>) AS PivotTable</w:t>
      </w:r>
    </w:p>
    <w:p w14:paraId="31C0C750" w14:textId="77777777" w:rsidR="00943311" w:rsidRDefault="00943311" w:rsidP="00943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IN"/>
        </w:rPr>
      </w:pPr>
    </w:p>
    <w:p w14:paraId="7E8594FE" w14:textId="77777777" w:rsidR="00943311" w:rsidRDefault="00943311" w:rsidP="00943311">
      <w:pPr>
        <w:rPr>
          <w:lang w:val="en-IN"/>
        </w:rPr>
      </w:pPr>
    </w:p>
    <w:p w14:paraId="7205FFEE" w14:textId="77777777" w:rsidR="00943311" w:rsidRDefault="00943311" w:rsidP="00943311">
      <w:pPr>
        <w:rPr>
          <w:lang w:val="en-IN"/>
        </w:rPr>
      </w:pPr>
    </w:p>
    <w:p w14:paraId="27FF16AB" w14:textId="77777777" w:rsidR="00E56C7D" w:rsidRDefault="00E56C7D" w:rsidP="00943311">
      <w:pPr>
        <w:rPr>
          <w:lang w:val="en-IN"/>
        </w:rPr>
      </w:pPr>
    </w:p>
    <w:p w14:paraId="4D38A8A2" w14:textId="77777777" w:rsidR="00E56C7D" w:rsidRDefault="00E56C7D" w:rsidP="00943311">
      <w:pPr>
        <w:rPr>
          <w:lang w:val="en-IN"/>
        </w:rPr>
      </w:pPr>
    </w:p>
    <w:p w14:paraId="47CB2EE7" w14:textId="5C3CFAB3" w:rsidR="00E56C7D" w:rsidRPr="001D5CA0" w:rsidRDefault="001D5CA0" w:rsidP="001D5CA0">
      <w:pPr>
        <w:pStyle w:val="ListParagraph"/>
        <w:numPr>
          <w:ilvl w:val="0"/>
          <w:numId w:val="24"/>
        </w:numPr>
        <w:rPr>
          <w:rFonts w:ascii="Arial Black" w:hAnsi="Arial Black"/>
          <w:b/>
          <w:bCs/>
          <w:sz w:val="28"/>
          <w:szCs w:val="28"/>
        </w:rPr>
      </w:pPr>
      <w:r w:rsidRPr="001D5CA0">
        <w:rPr>
          <w:rFonts w:ascii="Arial Black" w:hAnsi="Arial Black"/>
          <w:b/>
          <w:bCs/>
          <w:sz w:val="28"/>
          <w:szCs w:val="28"/>
        </w:rPr>
        <w:t>Total Sales by Outlet Establishment</w:t>
      </w:r>
    </w:p>
    <w:p w14:paraId="426E5805" w14:textId="77777777" w:rsidR="00E56C7D" w:rsidRPr="00E56C7D" w:rsidRDefault="00E56C7D" w:rsidP="00E56C7D">
      <w:pPr>
        <w:rPr>
          <w:sz w:val="28"/>
          <w:szCs w:val="28"/>
          <w:lang w:val="en-IN"/>
        </w:rPr>
      </w:pPr>
      <w:r w:rsidRPr="00E56C7D">
        <w:rPr>
          <w:sz w:val="28"/>
          <w:szCs w:val="28"/>
          <w:lang w:val="en-IN"/>
        </w:rPr>
        <w:t xml:space="preserve">select </w:t>
      </w:r>
      <w:proofErr w:type="spellStart"/>
      <w:r w:rsidRPr="00E56C7D">
        <w:rPr>
          <w:sz w:val="28"/>
          <w:szCs w:val="28"/>
          <w:lang w:val="en-IN"/>
        </w:rPr>
        <w:t>Outlet_Establishment_Year</w:t>
      </w:r>
      <w:proofErr w:type="spellEnd"/>
      <w:r w:rsidRPr="00E56C7D">
        <w:rPr>
          <w:sz w:val="28"/>
          <w:szCs w:val="28"/>
          <w:lang w:val="en-IN"/>
        </w:rPr>
        <w:t>,</w:t>
      </w:r>
    </w:p>
    <w:p w14:paraId="1E338C30" w14:textId="77777777" w:rsidR="00E56C7D" w:rsidRPr="00E56C7D" w:rsidRDefault="00E56C7D" w:rsidP="00E56C7D">
      <w:pPr>
        <w:rPr>
          <w:sz w:val="28"/>
          <w:szCs w:val="28"/>
          <w:lang w:val="en-IN"/>
        </w:rPr>
      </w:pPr>
      <w:r w:rsidRPr="00E56C7D">
        <w:rPr>
          <w:sz w:val="28"/>
          <w:szCs w:val="28"/>
          <w:lang w:val="en-IN"/>
        </w:rPr>
        <w:t xml:space="preserve">       CAST(SUM(</w:t>
      </w:r>
      <w:proofErr w:type="spellStart"/>
      <w:r w:rsidRPr="00E56C7D">
        <w:rPr>
          <w:sz w:val="28"/>
          <w:szCs w:val="28"/>
          <w:lang w:val="en-IN"/>
        </w:rPr>
        <w:t>Total_Sales</w:t>
      </w:r>
      <w:proofErr w:type="spellEnd"/>
      <w:r w:rsidRPr="00E56C7D">
        <w:rPr>
          <w:sz w:val="28"/>
          <w:szCs w:val="28"/>
          <w:lang w:val="en-IN"/>
        </w:rPr>
        <w:t xml:space="preserve">) AS </w:t>
      </w:r>
      <w:proofErr w:type="gramStart"/>
      <w:r w:rsidRPr="00E56C7D">
        <w:rPr>
          <w:sz w:val="28"/>
          <w:szCs w:val="28"/>
          <w:lang w:val="en-IN"/>
        </w:rPr>
        <w:t>DECIMAL(</w:t>
      </w:r>
      <w:proofErr w:type="gramEnd"/>
      <w:r w:rsidRPr="00E56C7D">
        <w:rPr>
          <w:sz w:val="28"/>
          <w:szCs w:val="28"/>
          <w:lang w:val="en-IN"/>
        </w:rPr>
        <w:t xml:space="preserve">10,0)) AS </w:t>
      </w:r>
      <w:proofErr w:type="spellStart"/>
      <w:r w:rsidRPr="00E56C7D">
        <w:rPr>
          <w:sz w:val="28"/>
          <w:szCs w:val="28"/>
          <w:lang w:val="en-IN"/>
        </w:rPr>
        <w:t>Total_Sales</w:t>
      </w:r>
      <w:proofErr w:type="spellEnd"/>
    </w:p>
    <w:p w14:paraId="3A95D525" w14:textId="77777777" w:rsidR="00E56C7D" w:rsidRPr="00E56C7D" w:rsidRDefault="00E56C7D" w:rsidP="00E56C7D">
      <w:pPr>
        <w:rPr>
          <w:sz w:val="28"/>
          <w:szCs w:val="28"/>
          <w:lang w:val="en-IN"/>
        </w:rPr>
      </w:pPr>
      <w:r w:rsidRPr="00E56C7D">
        <w:rPr>
          <w:sz w:val="28"/>
          <w:szCs w:val="28"/>
          <w:lang w:val="en-IN"/>
        </w:rPr>
        <w:t xml:space="preserve">    FROM </w:t>
      </w:r>
      <w:proofErr w:type="spellStart"/>
      <w:r w:rsidRPr="00E56C7D">
        <w:rPr>
          <w:sz w:val="28"/>
          <w:szCs w:val="28"/>
          <w:lang w:val="en-IN"/>
        </w:rPr>
        <w:t>blinkit_data</w:t>
      </w:r>
      <w:proofErr w:type="spellEnd"/>
    </w:p>
    <w:p w14:paraId="67BAFF17" w14:textId="211EBFC4" w:rsidR="00943311" w:rsidRDefault="00E56C7D" w:rsidP="00E56C7D">
      <w:pPr>
        <w:rPr>
          <w:sz w:val="28"/>
          <w:szCs w:val="28"/>
          <w:lang w:val="en-IN"/>
        </w:rPr>
      </w:pPr>
      <w:r w:rsidRPr="00E56C7D">
        <w:rPr>
          <w:sz w:val="28"/>
          <w:szCs w:val="28"/>
          <w:lang w:val="en-IN"/>
        </w:rPr>
        <w:t xml:space="preserve">    GROUP </w:t>
      </w:r>
      <w:proofErr w:type="gramStart"/>
      <w:r w:rsidRPr="00E56C7D">
        <w:rPr>
          <w:sz w:val="28"/>
          <w:szCs w:val="28"/>
          <w:lang w:val="en-IN"/>
        </w:rPr>
        <w:t xml:space="preserve">BY  </w:t>
      </w:r>
      <w:proofErr w:type="spellStart"/>
      <w:r w:rsidRPr="00E56C7D">
        <w:rPr>
          <w:sz w:val="28"/>
          <w:szCs w:val="28"/>
          <w:lang w:val="en-IN"/>
        </w:rPr>
        <w:t>Outlet</w:t>
      </w:r>
      <w:proofErr w:type="gramEnd"/>
      <w:r w:rsidRPr="00E56C7D">
        <w:rPr>
          <w:sz w:val="28"/>
          <w:szCs w:val="28"/>
          <w:lang w:val="en-IN"/>
        </w:rPr>
        <w:t>_Establishment_Year</w:t>
      </w:r>
      <w:proofErr w:type="spellEnd"/>
    </w:p>
    <w:p w14:paraId="39417522" w14:textId="5AEF9AAD" w:rsidR="00E56C7D" w:rsidRPr="00E56C7D" w:rsidRDefault="00E56C7D" w:rsidP="00E56C7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Order by </w:t>
      </w:r>
      <w:proofErr w:type="spellStart"/>
      <w:r w:rsidRPr="00E56C7D">
        <w:rPr>
          <w:sz w:val="28"/>
          <w:szCs w:val="28"/>
          <w:lang w:val="en-IN"/>
        </w:rPr>
        <w:t>Outlet_Establishment_Year</w:t>
      </w:r>
      <w:proofErr w:type="spellEnd"/>
    </w:p>
    <w:p w14:paraId="1E850A02" w14:textId="77777777" w:rsidR="00943311" w:rsidRDefault="00943311" w:rsidP="00943311">
      <w:pPr>
        <w:rPr>
          <w:lang w:val="en-IN"/>
        </w:rPr>
      </w:pPr>
    </w:p>
    <w:p w14:paraId="052889B9" w14:textId="77777777" w:rsidR="001D5CA0" w:rsidRDefault="001D5CA0" w:rsidP="00943311">
      <w:pPr>
        <w:rPr>
          <w:lang w:val="en-IN"/>
        </w:rPr>
      </w:pPr>
    </w:p>
    <w:p w14:paraId="2C2F9D38" w14:textId="77777777" w:rsidR="001D5CA0" w:rsidRDefault="001D5CA0" w:rsidP="00943311">
      <w:pPr>
        <w:rPr>
          <w:lang w:val="en-IN"/>
        </w:rPr>
      </w:pPr>
    </w:p>
    <w:p w14:paraId="03BB1E83" w14:textId="13640ABB" w:rsidR="00943311" w:rsidRPr="001D5CA0" w:rsidRDefault="001D5CA0" w:rsidP="001D5CA0">
      <w:pPr>
        <w:pStyle w:val="ListParagraph"/>
        <w:numPr>
          <w:ilvl w:val="0"/>
          <w:numId w:val="24"/>
        </w:numPr>
        <w:rPr>
          <w:rFonts w:ascii="Arial Black" w:hAnsi="Arial Black"/>
          <w:b/>
          <w:bCs/>
          <w:sz w:val="28"/>
          <w:szCs w:val="28"/>
          <w:lang w:val="en-IN"/>
        </w:rPr>
      </w:pPr>
      <w:r w:rsidRPr="001D5CA0">
        <w:rPr>
          <w:rFonts w:ascii="Arial Black" w:hAnsi="Arial Black"/>
          <w:b/>
          <w:bCs/>
          <w:sz w:val="28"/>
          <w:szCs w:val="28"/>
          <w:lang w:val="en-IN"/>
        </w:rPr>
        <w:t>Percentage of Sales by Outlet Size</w:t>
      </w:r>
    </w:p>
    <w:p w14:paraId="12CC1DC2" w14:textId="77777777" w:rsidR="008E7784" w:rsidRPr="008E7784" w:rsidRDefault="008E7784" w:rsidP="008E7784">
      <w:pPr>
        <w:rPr>
          <w:lang w:val="en-IN"/>
        </w:rPr>
      </w:pPr>
      <w:r w:rsidRPr="008E7784">
        <w:rPr>
          <w:lang w:val="en-IN"/>
        </w:rPr>
        <w:t xml:space="preserve">  select </w:t>
      </w:r>
      <w:proofErr w:type="spellStart"/>
      <w:r w:rsidRPr="008E7784">
        <w:rPr>
          <w:lang w:val="en-IN"/>
        </w:rPr>
        <w:t>Outlet_Size</w:t>
      </w:r>
      <w:proofErr w:type="spellEnd"/>
      <w:r w:rsidRPr="008E7784">
        <w:rPr>
          <w:lang w:val="en-IN"/>
        </w:rPr>
        <w:t>,</w:t>
      </w:r>
    </w:p>
    <w:p w14:paraId="3B9E66B5" w14:textId="77777777" w:rsidR="008E7784" w:rsidRPr="008E7784" w:rsidRDefault="008E7784" w:rsidP="008E7784">
      <w:pPr>
        <w:rPr>
          <w:lang w:val="en-IN"/>
        </w:rPr>
      </w:pPr>
      <w:r w:rsidRPr="008E7784">
        <w:rPr>
          <w:lang w:val="en-IN"/>
        </w:rPr>
        <w:t xml:space="preserve">  CAST(SUM(</w:t>
      </w:r>
      <w:proofErr w:type="spellStart"/>
      <w:r w:rsidRPr="008E7784">
        <w:rPr>
          <w:lang w:val="en-IN"/>
        </w:rPr>
        <w:t>Total_Sales</w:t>
      </w:r>
      <w:proofErr w:type="spellEnd"/>
      <w:r w:rsidRPr="008E7784">
        <w:rPr>
          <w:lang w:val="en-IN"/>
        </w:rPr>
        <w:t xml:space="preserve">) AS </w:t>
      </w:r>
      <w:proofErr w:type="gramStart"/>
      <w:r w:rsidRPr="008E7784">
        <w:rPr>
          <w:lang w:val="en-IN"/>
        </w:rPr>
        <w:t>DECIMAL(</w:t>
      </w:r>
      <w:proofErr w:type="gramEnd"/>
      <w:r w:rsidRPr="008E7784">
        <w:rPr>
          <w:lang w:val="en-IN"/>
        </w:rPr>
        <w:t xml:space="preserve">10,0)) AS </w:t>
      </w:r>
      <w:proofErr w:type="spellStart"/>
      <w:r w:rsidRPr="008E7784">
        <w:rPr>
          <w:lang w:val="en-IN"/>
        </w:rPr>
        <w:t>Total_Sales</w:t>
      </w:r>
      <w:proofErr w:type="spellEnd"/>
      <w:r w:rsidRPr="008E7784">
        <w:rPr>
          <w:lang w:val="en-IN"/>
        </w:rPr>
        <w:t>,</w:t>
      </w:r>
    </w:p>
    <w:p w14:paraId="46D6EF51" w14:textId="77777777" w:rsidR="008E7784" w:rsidRPr="008E7784" w:rsidRDefault="008E7784" w:rsidP="008E7784">
      <w:pPr>
        <w:rPr>
          <w:lang w:val="en-IN"/>
        </w:rPr>
      </w:pPr>
      <w:r w:rsidRPr="008E7784">
        <w:rPr>
          <w:lang w:val="en-IN"/>
        </w:rPr>
        <w:t xml:space="preserve">  CAST((SUM(</w:t>
      </w:r>
      <w:proofErr w:type="spellStart"/>
      <w:r w:rsidRPr="008E7784">
        <w:rPr>
          <w:lang w:val="en-IN"/>
        </w:rPr>
        <w:t>Total_Sales</w:t>
      </w:r>
      <w:proofErr w:type="spellEnd"/>
      <w:r w:rsidRPr="008E7784">
        <w:rPr>
          <w:lang w:val="en-IN"/>
        </w:rPr>
        <w:t xml:space="preserve">) * 100 / </w:t>
      </w:r>
      <w:proofErr w:type="gramStart"/>
      <w:r w:rsidRPr="008E7784">
        <w:rPr>
          <w:lang w:val="en-IN"/>
        </w:rPr>
        <w:t>sum(</w:t>
      </w:r>
      <w:proofErr w:type="gramEnd"/>
      <w:r w:rsidRPr="008E7784">
        <w:rPr>
          <w:lang w:val="en-IN"/>
        </w:rPr>
        <w:t>SUM(</w:t>
      </w:r>
      <w:proofErr w:type="spellStart"/>
      <w:r w:rsidRPr="008E7784">
        <w:rPr>
          <w:lang w:val="en-IN"/>
        </w:rPr>
        <w:t>Total_Sales</w:t>
      </w:r>
      <w:proofErr w:type="spellEnd"/>
      <w:r w:rsidRPr="008E7784">
        <w:rPr>
          <w:lang w:val="en-IN"/>
        </w:rPr>
        <w:t>)) over (</w:t>
      </w:r>
      <w:proofErr w:type="gramStart"/>
      <w:r w:rsidRPr="008E7784">
        <w:rPr>
          <w:lang w:val="en-IN"/>
        </w:rPr>
        <w:t>))AS</w:t>
      </w:r>
      <w:proofErr w:type="gramEnd"/>
      <w:r w:rsidRPr="008E7784">
        <w:rPr>
          <w:lang w:val="en-IN"/>
        </w:rPr>
        <w:t xml:space="preserve"> </w:t>
      </w:r>
      <w:proofErr w:type="gramStart"/>
      <w:r w:rsidRPr="008E7784">
        <w:rPr>
          <w:lang w:val="en-IN"/>
        </w:rPr>
        <w:t>DECIMAL(</w:t>
      </w:r>
      <w:proofErr w:type="gramEnd"/>
      <w:r w:rsidRPr="008E7784">
        <w:rPr>
          <w:lang w:val="en-IN"/>
        </w:rPr>
        <w:t xml:space="preserve">10,0)) AS </w:t>
      </w:r>
      <w:proofErr w:type="spellStart"/>
      <w:r w:rsidRPr="008E7784">
        <w:rPr>
          <w:lang w:val="en-IN"/>
        </w:rPr>
        <w:t>Total_Sales_Percentage</w:t>
      </w:r>
      <w:proofErr w:type="spellEnd"/>
    </w:p>
    <w:p w14:paraId="3EA7CDCB" w14:textId="77777777" w:rsidR="008E7784" w:rsidRPr="008E7784" w:rsidRDefault="008E7784" w:rsidP="008E7784">
      <w:pPr>
        <w:rPr>
          <w:lang w:val="en-IN"/>
        </w:rPr>
      </w:pPr>
      <w:r w:rsidRPr="008E7784">
        <w:rPr>
          <w:lang w:val="en-IN"/>
        </w:rPr>
        <w:t xml:space="preserve">  from </w:t>
      </w:r>
      <w:proofErr w:type="spellStart"/>
      <w:r w:rsidRPr="008E7784">
        <w:rPr>
          <w:lang w:val="en-IN"/>
        </w:rPr>
        <w:t>BlinkIT_Data</w:t>
      </w:r>
      <w:proofErr w:type="spellEnd"/>
    </w:p>
    <w:p w14:paraId="37884C55" w14:textId="468EB6A5" w:rsidR="00943311" w:rsidRDefault="008E7784" w:rsidP="008E7784">
      <w:pPr>
        <w:rPr>
          <w:lang w:val="en-IN"/>
        </w:rPr>
      </w:pPr>
      <w:r w:rsidRPr="008E7784">
        <w:rPr>
          <w:lang w:val="en-IN"/>
        </w:rPr>
        <w:t xml:space="preserve">  group by </w:t>
      </w:r>
      <w:proofErr w:type="spellStart"/>
      <w:r w:rsidRPr="008E7784">
        <w:rPr>
          <w:lang w:val="en-IN"/>
        </w:rPr>
        <w:t>Outlet_Size</w:t>
      </w:r>
      <w:proofErr w:type="spellEnd"/>
    </w:p>
    <w:p w14:paraId="2B4DEBBF" w14:textId="77777777" w:rsidR="00943311" w:rsidRDefault="00943311" w:rsidP="00943311">
      <w:pPr>
        <w:rPr>
          <w:lang w:val="en-IN"/>
        </w:rPr>
      </w:pPr>
    </w:p>
    <w:p w14:paraId="7890425E" w14:textId="77777777" w:rsidR="00943311" w:rsidRDefault="00943311" w:rsidP="00943311">
      <w:pPr>
        <w:rPr>
          <w:lang w:val="en-IN"/>
        </w:rPr>
      </w:pPr>
    </w:p>
    <w:p w14:paraId="6204F4ED" w14:textId="3CE42A43" w:rsidR="00943311" w:rsidRPr="001D5CA0" w:rsidRDefault="001D5CA0" w:rsidP="001D5CA0">
      <w:pPr>
        <w:pStyle w:val="ListParagraph"/>
        <w:numPr>
          <w:ilvl w:val="0"/>
          <w:numId w:val="24"/>
        </w:numPr>
        <w:rPr>
          <w:rFonts w:ascii="Arial Black" w:hAnsi="Arial Black"/>
          <w:sz w:val="28"/>
          <w:szCs w:val="28"/>
          <w:lang w:val="en-IN"/>
        </w:rPr>
      </w:pPr>
      <w:r w:rsidRPr="001D5CA0">
        <w:rPr>
          <w:rFonts w:ascii="Arial Black" w:hAnsi="Arial Black"/>
          <w:b/>
          <w:bCs/>
          <w:sz w:val="28"/>
          <w:szCs w:val="28"/>
        </w:rPr>
        <w:t>Sales by Outlet Location</w:t>
      </w:r>
    </w:p>
    <w:p w14:paraId="01E397D6" w14:textId="131F2AF8" w:rsidR="00263791" w:rsidRPr="00263791" w:rsidRDefault="00263791" w:rsidP="002637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</w:t>
      </w:r>
      <w:r w:rsidRPr="00263791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Outlet_Location_Type</w:t>
      </w:r>
      <w:proofErr w:type="spellEnd"/>
      <w:r w:rsidRPr="00263791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13449030" w14:textId="77777777" w:rsidR="00263791" w:rsidRPr="00263791" w:rsidRDefault="00263791" w:rsidP="002637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263791"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CAST</w:t>
      </w:r>
      <w:r w:rsidRPr="00263791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r w:rsidRPr="00263791">
        <w:rPr>
          <w:rFonts w:ascii="Cascadia Mono" w:hAnsi="Cascadia Mono" w:cs="Cascadia Mono"/>
          <w:color w:val="FF00FF"/>
          <w:sz w:val="19"/>
          <w:szCs w:val="19"/>
          <w:highlight w:val="white"/>
          <w:lang w:val="en-IN"/>
        </w:rPr>
        <w:t>SUM</w:t>
      </w:r>
      <w:r w:rsidRPr="00263791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spellStart"/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Total_Sales</w:t>
      </w:r>
      <w:proofErr w:type="spellEnd"/>
      <w:r w:rsidRPr="00263791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263791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 w:rsidRPr="00263791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 w:rsidRPr="00263791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(</w:t>
      </w:r>
      <w:proofErr w:type="gramEnd"/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10</w:t>
      </w:r>
      <w:r w:rsidRPr="00263791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,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0</w:t>
      </w:r>
      <w:r w:rsidRPr="00263791">
        <w:rPr>
          <w:rFonts w:ascii="Cascadia Mono" w:hAnsi="Cascadia Mono" w:cs="Cascadia Mono"/>
          <w:color w:val="808080"/>
          <w:sz w:val="19"/>
          <w:szCs w:val="19"/>
          <w:highlight w:val="white"/>
          <w:lang w:val="en-IN"/>
        </w:rPr>
        <w:t>))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263791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AS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Total_Sales</w:t>
      </w:r>
      <w:proofErr w:type="spellEnd"/>
    </w:p>
    <w:p w14:paraId="485C31B2" w14:textId="77777777" w:rsidR="00263791" w:rsidRPr="00263791" w:rsidRDefault="00263791" w:rsidP="002637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263791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BlinkIT_Data</w:t>
      </w:r>
      <w:proofErr w:type="spellEnd"/>
    </w:p>
    <w:p w14:paraId="546FBC29" w14:textId="13EB433F" w:rsidR="00943311" w:rsidRPr="00263791" w:rsidRDefault="00263791" w:rsidP="00263791">
      <w:pPr>
        <w:rPr>
          <w:rFonts w:ascii="Arial Black" w:hAnsi="Arial Black"/>
          <w:sz w:val="28"/>
          <w:szCs w:val="28"/>
          <w:lang w:val="en-IN"/>
        </w:rPr>
      </w:pP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 w:rsidRPr="00263791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group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 w:rsidRPr="00263791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by</w:t>
      </w:r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263791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Outlet_Location_Type</w:t>
      </w:r>
      <w:proofErr w:type="spellEnd"/>
    </w:p>
    <w:sectPr w:rsidR="00943311" w:rsidRPr="00263791" w:rsidSect="00943311">
      <w:pgSz w:w="12240" w:h="15840"/>
      <w:pgMar w:top="1440" w:right="1440" w:bottom="1440" w:left="1440" w:header="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19378" w14:textId="77777777" w:rsidR="001B50CB" w:rsidRDefault="001B50CB" w:rsidP="00943311">
      <w:r>
        <w:separator/>
      </w:r>
    </w:p>
  </w:endnote>
  <w:endnote w:type="continuationSeparator" w:id="0">
    <w:p w14:paraId="1E2D431A" w14:textId="77777777" w:rsidR="001B50CB" w:rsidRDefault="001B50CB" w:rsidP="0094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97C47" w14:textId="77777777" w:rsidR="001B50CB" w:rsidRDefault="001B50CB" w:rsidP="00943311">
      <w:r>
        <w:separator/>
      </w:r>
    </w:p>
  </w:footnote>
  <w:footnote w:type="continuationSeparator" w:id="0">
    <w:p w14:paraId="517DA159" w14:textId="77777777" w:rsidR="001B50CB" w:rsidRDefault="001B50CB" w:rsidP="00943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AA73DA"/>
    <w:multiLevelType w:val="hybridMultilevel"/>
    <w:tmpl w:val="C32E6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04382462">
    <w:abstractNumId w:val="20"/>
  </w:num>
  <w:num w:numId="2" w16cid:durableId="2069303919">
    <w:abstractNumId w:val="12"/>
  </w:num>
  <w:num w:numId="3" w16cid:durableId="479613076">
    <w:abstractNumId w:val="10"/>
  </w:num>
  <w:num w:numId="4" w16cid:durableId="432633676">
    <w:abstractNumId w:val="22"/>
  </w:num>
  <w:num w:numId="5" w16cid:durableId="1709405527">
    <w:abstractNumId w:val="13"/>
  </w:num>
  <w:num w:numId="6" w16cid:durableId="1611663041">
    <w:abstractNumId w:val="17"/>
  </w:num>
  <w:num w:numId="7" w16cid:durableId="462819725">
    <w:abstractNumId w:val="19"/>
  </w:num>
  <w:num w:numId="8" w16cid:durableId="309286352">
    <w:abstractNumId w:val="9"/>
  </w:num>
  <w:num w:numId="9" w16cid:durableId="1993101291">
    <w:abstractNumId w:val="7"/>
  </w:num>
  <w:num w:numId="10" w16cid:durableId="1875464468">
    <w:abstractNumId w:val="6"/>
  </w:num>
  <w:num w:numId="11" w16cid:durableId="276183006">
    <w:abstractNumId w:val="5"/>
  </w:num>
  <w:num w:numId="12" w16cid:durableId="1858695572">
    <w:abstractNumId w:val="4"/>
  </w:num>
  <w:num w:numId="13" w16cid:durableId="846408358">
    <w:abstractNumId w:val="8"/>
  </w:num>
  <w:num w:numId="14" w16cid:durableId="817528397">
    <w:abstractNumId w:val="3"/>
  </w:num>
  <w:num w:numId="15" w16cid:durableId="1292252877">
    <w:abstractNumId w:val="2"/>
  </w:num>
  <w:num w:numId="16" w16cid:durableId="1436709565">
    <w:abstractNumId w:val="1"/>
  </w:num>
  <w:num w:numId="17" w16cid:durableId="250435100">
    <w:abstractNumId w:val="0"/>
  </w:num>
  <w:num w:numId="18" w16cid:durableId="2102412211">
    <w:abstractNumId w:val="15"/>
  </w:num>
  <w:num w:numId="19" w16cid:durableId="1113743392">
    <w:abstractNumId w:val="16"/>
  </w:num>
  <w:num w:numId="20" w16cid:durableId="112134428">
    <w:abstractNumId w:val="21"/>
  </w:num>
  <w:num w:numId="21" w16cid:durableId="180438766">
    <w:abstractNumId w:val="18"/>
  </w:num>
  <w:num w:numId="22" w16cid:durableId="852107148">
    <w:abstractNumId w:val="11"/>
  </w:num>
  <w:num w:numId="23" w16cid:durableId="157693768">
    <w:abstractNumId w:val="23"/>
  </w:num>
  <w:num w:numId="24" w16cid:durableId="1710690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11"/>
    <w:rsid w:val="001B50CB"/>
    <w:rsid w:val="001D5CA0"/>
    <w:rsid w:val="00263791"/>
    <w:rsid w:val="004E55B3"/>
    <w:rsid w:val="00645252"/>
    <w:rsid w:val="006D3D74"/>
    <w:rsid w:val="0083569A"/>
    <w:rsid w:val="008E7784"/>
    <w:rsid w:val="00943311"/>
    <w:rsid w:val="00A9204E"/>
    <w:rsid w:val="00B65015"/>
    <w:rsid w:val="00E56C7D"/>
    <w:rsid w:val="00E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5B0E"/>
  <w15:chartTrackingRefBased/>
  <w15:docId w15:val="{8474E66E-C037-4C66-BC13-67B2AFF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E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\AppData\Local\Microsoft\Office\16.0\DTS\en-IN%7b4149DB88-DE52-40F8-83BB-433C97425A71%7d\%7b497FD240-E2BE-43E2-BC04-8422E86C5E7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{497FD240-E2BE-43E2-BC04-8422E86C5E7E}tf02786999_win32</Template>
  <TotalTime>169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</dc:creator>
  <cp:keywords/>
  <dc:description/>
  <cp:lastModifiedBy>a954</cp:lastModifiedBy>
  <cp:revision>1</cp:revision>
  <dcterms:created xsi:type="dcterms:W3CDTF">2025-06-25T12:40:00Z</dcterms:created>
  <dcterms:modified xsi:type="dcterms:W3CDTF">2025-06-25T15:39:00Z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